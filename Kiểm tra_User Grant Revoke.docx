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942" w:rsidRPr="00D25942" w:rsidRDefault="00D25942" w:rsidP="00D25942">
      <w:pPr>
        <w:spacing w:after="160" w:line="259" w:lineRule="auto"/>
        <w:jc w:val="center"/>
        <w:rPr>
          <w:rFonts w:eastAsia="MS Mincho"/>
          <w:b/>
          <w:sz w:val="34"/>
          <w:szCs w:val="22"/>
          <w:lang w:eastAsia="ja-JP"/>
        </w:rPr>
      </w:pPr>
      <w:r w:rsidRPr="00D25942">
        <w:rPr>
          <w:rFonts w:eastAsia="MS Mincho"/>
          <w:b/>
          <w:sz w:val="34"/>
          <w:szCs w:val="22"/>
          <w:lang w:eastAsia="ja-JP"/>
        </w:rPr>
        <w:t>BÀI KIỂM TRA SỐ 2</w:t>
      </w:r>
    </w:p>
    <w:p w:rsidR="00D25942" w:rsidRDefault="008777D9" w:rsidP="00D25942">
      <w:pPr>
        <w:spacing w:after="160" w:line="259" w:lineRule="auto"/>
        <w:jc w:val="center"/>
        <w:rPr>
          <w:rFonts w:eastAsia="MS Mincho"/>
          <w:b/>
          <w:sz w:val="26"/>
          <w:szCs w:val="22"/>
          <w:lang w:eastAsia="ja-JP"/>
        </w:rPr>
      </w:pPr>
      <w:r>
        <w:rPr>
          <w:rFonts w:eastAsia="MS Mincho"/>
          <w:b/>
          <w:sz w:val="26"/>
          <w:szCs w:val="22"/>
          <w:lang w:eastAsia="ja-JP"/>
        </w:rPr>
        <w:t>(</w:t>
      </w:r>
      <w:r w:rsidR="00D25942">
        <w:rPr>
          <w:rFonts w:eastAsia="MS Mincho"/>
          <w:b/>
          <w:sz w:val="26"/>
          <w:szCs w:val="22"/>
          <w:lang w:eastAsia="ja-JP"/>
        </w:rPr>
        <w:t>User, Grant, Revoke</w:t>
      </w:r>
      <w:r>
        <w:rPr>
          <w:rFonts w:eastAsia="MS Mincho"/>
          <w:b/>
          <w:sz w:val="26"/>
          <w:szCs w:val="22"/>
          <w:lang w:eastAsia="ja-JP"/>
        </w:rPr>
        <w:t>)</w:t>
      </w:r>
      <w:bookmarkStart w:id="0" w:name="_GoBack"/>
      <w:bookmarkEnd w:id="0"/>
    </w:p>
    <w:p w:rsidR="000A66DF" w:rsidRPr="00D25942" w:rsidRDefault="000A66DF" w:rsidP="00D25942">
      <w:pPr>
        <w:spacing w:after="160" w:line="259" w:lineRule="auto"/>
        <w:jc w:val="center"/>
        <w:rPr>
          <w:rFonts w:eastAsia="MS Mincho"/>
          <w:b/>
          <w:sz w:val="26"/>
          <w:szCs w:val="22"/>
          <w:lang w:eastAsia="ja-JP"/>
        </w:rPr>
      </w:pPr>
      <w:r>
        <w:rPr>
          <w:rFonts w:eastAsia="MS Mincho"/>
          <w:b/>
          <w:sz w:val="26"/>
          <w:szCs w:val="22"/>
          <w:lang w:eastAsia="ja-JP"/>
        </w:rPr>
        <w:t>Thời gian làm bài: 90 phút</w:t>
      </w:r>
    </w:p>
    <w:p w:rsidR="00D25942" w:rsidRPr="007439F1" w:rsidRDefault="00D25942" w:rsidP="00D25942">
      <w:pPr>
        <w:ind w:left="90" w:right="50"/>
        <w:rPr>
          <w:rFonts w:eastAsia="MS Mincho"/>
          <w:color w:val="0070C0"/>
          <w:sz w:val="26"/>
          <w:szCs w:val="22"/>
          <w:lang w:eastAsia="ja-JP"/>
        </w:rPr>
      </w:pPr>
      <w:r w:rsidRPr="007439F1">
        <w:rPr>
          <w:rFonts w:eastAsia="MS Mincho"/>
          <w:color w:val="0070C0"/>
          <w:sz w:val="26"/>
          <w:szCs w:val="22"/>
          <w:lang w:eastAsia="ja-JP"/>
        </w:rPr>
        <w:t xml:space="preserve">Sinh viên </w:t>
      </w:r>
      <w:r w:rsidRPr="007439F1">
        <w:rPr>
          <w:rFonts w:eastAsia="MS Mincho"/>
          <w:color w:val="0070C0"/>
          <w:sz w:val="26"/>
          <w:szCs w:val="22"/>
          <w:lang w:eastAsia="ja-JP"/>
        </w:rPr>
        <w:t>viết câu lệnh SQL thực hiện các</w:t>
      </w:r>
      <w:r w:rsidRPr="007439F1">
        <w:rPr>
          <w:rFonts w:eastAsia="MS Mincho"/>
          <w:color w:val="0070C0"/>
          <w:sz w:val="26"/>
          <w:szCs w:val="22"/>
          <w:lang w:eastAsia="ja-JP"/>
        </w:rPr>
        <w:t xml:space="preserve"> câu hỏi dưới đây. Sau đó lưu lại câu lệnh</w:t>
      </w:r>
      <w:r w:rsidRPr="007439F1">
        <w:rPr>
          <w:rFonts w:eastAsia="MS Mincho"/>
          <w:color w:val="0070C0"/>
          <w:sz w:val="26"/>
          <w:szCs w:val="22"/>
          <w:lang w:eastAsia="ja-JP"/>
        </w:rPr>
        <w:t>,</w:t>
      </w:r>
      <w:r w:rsidRPr="007439F1">
        <w:rPr>
          <w:rFonts w:eastAsia="MS Mincho"/>
          <w:color w:val="0070C0"/>
          <w:sz w:val="26"/>
          <w:szCs w:val="22"/>
          <w:lang w:eastAsia="ja-JP"/>
        </w:rPr>
        <w:t xml:space="preserve"> chụp màn hình kết quả </w:t>
      </w:r>
      <w:r w:rsidRPr="007439F1">
        <w:rPr>
          <w:rFonts w:eastAsia="MS Mincho"/>
          <w:color w:val="0070C0"/>
          <w:sz w:val="26"/>
          <w:szCs w:val="22"/>
          <w:lang w:eastAsia="ja-JP"/>
        </w:rPr>
        <w:t xml:space="preserve">và </w:t>
      </w:r>
      <w:r w:rsidRPr="007439F1">
        <w:rPr>
          <w:rFonts w:eastAsia="MS Mincho"/>
          <w:color w:val="0070C0"/>
          <w:sz w:val="26"/>
          <w:szCs w:val="22"/>
          <w:lang w:eastAsia="ja-JP"/>
        </w:rPr>
        <w:t xml:space="preserve">dán vào file Word </w:t>
      </w:r>
      <w:r w:rsidRPr="007439F1">
        <w:rPr>
          <w:rFonts w:eastAsia="MS Mincho"/>
          <w:color w:val="0070C0"/>
          <w:sz w:val="26"/>
          <w:szCs w:val="22"/>
          <w:lang w:eastAsia="ja-JP"/>
        </w:rPr>
        <w:t>này rồi</w:t>
      </w:r>
      <w:r w:rsidRPr="007439F1">
        <w:rPr>
          <w:rFonts w:eastAsia="MS Mincho"/>
          <w:color w:val="0070C0"/>
          <w:sz w:val="26"/>
          <w:szCs w:val="22"/>
          <w:lang w:eastAsia="ja-JP"/>
        </w:rPr>
        <w:t xml:space="preserve"> gửi lại lên elearning.</w:t>
      </w:r>
    </w:p>
    <w:p w:rsidR="00D25942" w:rsidRDefault="00D25942" w:rsidP="00D25942">
      <w:pPr>
        <w:ind w:left="740"/>
        <w:rPr>
          <w:sz w:val="24"/>
          <w:szCs w:val="24"/>
        </w:rPr>
      </w:pPr>
    </w:p>
    <w:p w:rsidR="00CD409B" w:rsidRDefault="00146591" w:rsidP="00D25942">
      <w:pPr>
        <w:ind w:left="360"/>
        <w:rPr>
          <w:sz w:val="24"/>
          <w:szCs w:val="24"/>
        </w:rPr>
      </w:pPr>
      <w:r>
        <w:rPr>
          <w:sz w:val="24"/>
          <w:szCs w:val="24"/>
        </w:rPr>
        <w:t>1.   T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o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ác us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ohn,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Beth:</w:t>
      </w:r>
      <w:r w:rsidR="007439F1">
        <w:rPr>
          <w:sz w:val="24"/>
          <w:szCs w:val="24"/>
        </w:rPr>
        <w:t xml:space="preserve"> (2</w:t>
      </w:r>
      <w:r w:rsidR="00D25942">
        <w:rPr>
          <w:sz w:val="24"/>
          <w:szCs w:val="24"/>
        </w:rPr>
        <w:t>đ)</w:t>
      </w:r>
    </w:p>
    <w:p w:rsidR="00CD409B" w:rsidRDefault="00CD409B">
      <w:pPr>
        <w:spacing w:before="9" w:line="120" w:lineRule="exact"/>
        <w:rPr>
          <w:sz w:val="13"/>
          <w:szCs w:val="13"/>
        </w:rPr>
      </w:pPr>
    </w:p>
    <w:p w:rsidR="00CD409B" w:rsidRDefault="00146591" w:rsidP="00D25942">
      <w:pPr>
        <w:ind w:left="81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Pass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 l</w:t>
      </w:r>
      <w:r>
        <w:rPr>
          <w:spacing w:val="-1"/>
          <w:sz w:val="24"/>
          <w:szCs w:val="24"/>
        </w:rPr>
        <w:t>ầ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ư</w:t>
      </w:r>
      <w:r>
        <w:rPr>
          <w:sz w:val="24"/>
          <w:szCs w:val="24"/>
        </w:rPr>
        <w:t>ợt là t</w:t>
      </w:r>
      <w:r>
        <w:rPr>
          <w:spacing w:val="-2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na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 h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D409B" w:rsidRDefault="00CD409B" w:rsidP="00D25942">
      <w:pPr>
        <w:spacing w:before="7" w:line="120" w:lineRule="exact"/>
        <w:ind w:left="810"/>
        <w:rPr>
          <w:sz w:val="13"/>
          <w:szCs w:val="13"/>
        </w:rPr>
      </w:pPr>
    </w:p>
    <w:p w:rsidR="00CD409B" w:rsidRDefault="00146591" w:rsidP="00D25942">
      <w:pPr>
        <w:ind w:left="810"/>
        <w:rPr>
          <w:sz w:val="24"/>
          <w:szCs w:val="24"/>
        </w:rPr>
      </w:pPr>
      <w:r>
        <w:rPr>
          <w:sz w:val="24"/>
          <w:szCs w:val="24"/>
        </w:rPr>
        <w:t xml:space="preserve">b.   </w:t>
      </w:r>
      <w:r>
        <w:rPr>
          <w:spacing w:val="-1"/>
          <w:sz w:val="24"/>
          <w:szCs w:val="24"/>
        </w:rPr>
        <w:t>Đả</w:t>
      </w:r>
      <w:r>
        <w:rPr>
          <w:sz w:val="24"/>
          <w:szCs w:val="24"/>
        </w:rPr>
        <w:t>m b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o các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user n</w:t>
      </w:r>
      <w:r>
        <w:rPr>
          <w:spacing w:val="3"/>
          <w:sz w:val="24"/>
          <w:szCs w:val="24"/>
        </w:rPr>
        <w:t>à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bấ</w:t>
      </w:r>
      <w:r>
        <w:rPr>
          <w:sz w:val="24"/>
          <w:szCs w:val="24"/>
        </w:rPr>
        <w:t xml:space="preserve">t 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ỳ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ả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à</w:t>
      </w:r>
      <w:r>
        <w:rPr>
          <w:sz w:val="24"/>
          <w:szCs w:val="24"/>
        </w:rPr>
        <w:t xml:space="preserve">o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ce với quota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-1"/>
          <w:sz w:val="24"/>
          <w:szCs w:val="24"/>
        </w:rPr>
        <w:t>M</w:t>
      </w:r>
      <w:r w:rsidR="007439F1">
        <w:rPr>
          <w:spacing w:val="-1"/>
          <w:sz w:val="24"/>
          <w:szCs w:val="24"/>
        </w:rPr>
        <w:t>. Ví dụ minh họa</w:t>
      </w:r>
      <w:r>
        <w:rPr>
          <w:sz w:val="24"/>
          <w:szCs w:val="24"/>
        </w:rPr>
        <w:t>.</w:t>
      </w:r>
    </w:p>
    <w:p w:rsidR="00CD409B" w:rsidRDefault="00CD409B">
      <w:pPr>
        <w:spacing w:before="2" w:line="140" w:lineRule="exact"/>
        <w:rPr>
          <w:sz w:val="15"/>
          <w:szCs w:val="15"/>
        </w:rPr>
      </w:pPr>
    </w:p>
    <w:p w:rsidR="00CD409B" w:rsidRDefault="00CD409B">
      <w:pPr>
        <w:spacing w:line="200" w:lineRule="exact"/>
      </w:pPr>
    </w:p>
    <w:p w:rsidR="00CD409B" w:rsidRDefault="00146591" w:rsidP="00D25942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 w:rsidR="00D25942">
        <w:rPr>
          <w:sz w:val="24"/>
          <w:szCs w:val="24"/>
        </w:rPr>
        <w:t xml:space="preserve">Tạo cơ sở dữ liệu có tên là KiemTra và tạo </w:t>
      </w:r>
      <w:r>
        <w:rPr>
          <w:spacing w:val="-1"/>
          <w:sz w:val="24"/>
          <w:szCs w:val="24"/>
        </w:rPr>
        <w:t>bả</w:t>
      </w:r>
      <w:r>
        <w:rPr>
          <w:sz w:val="24"/>
          <w:szCs w:val="24"/>
        </w:rPr>
        <w:t>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Att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e</w:t>
      </w:r>
      <w:r w:rsidR="00D25942">
        <w:rPr>
          <w:sz w:val="24"/>
          <w:szCs w:val="24"/>
        </w:rPr>
        <w:t xml:space="preserve"> (6đ)</w:t>
      </w:r>
    </w:p>
    <w:p w:rsidR="00CD409B" w:rsidRDefault="00CD409B">
      <w:pPr>
        <w:spacing w:before="9" w:line="120" w:lineRule="exact"/>
        <w:rPr>
          <w:sz w:val="13"/>
          <w:szCs w:val="13"/>
        </w:rPr>
      </w:pPr>
    </w:p>
    <w:p w:rsidR="00CD409B" w:rsidRDefault="00146591">
      <w:pPr>
        <w:spacing w:line="260" w:lineRule="exact"/>
        <w:ind w:left="1640"/>
        <w:rPr>
          <w:sz w:val="24"/>
          <w:szCs w:val="24"/>
        </w:rPr>
      </w:pPr>
      <w:r>
        <w:rPr>
          <w:position w:val="-1"/>
          <w:sz w:val="24"/>
          <w:szCs w:val="24"/>
        </w:rPr>
        <w:t>(</w:t>
      </w:r>
    </w:p>
    <w:p w:rsidR="00CD409B" w:rsidRDefault="00CD409B">
      <w:pPr>
        <w:spacing w:before="2" w:line="140" w:lineRule="exact"/>
        <w:rPr>
          <w:sz w:val="14"/>
          <w:szCs w:val="14"/>
        </w:rPr>
      </w:pPr>
    </w:p>
    <w:p w:rsidR="00CD409B" w:rsidRDefault="00146591" w:rsidP="00D25942">
      <w:pPr>
        <w:spacing w:line="360" w:lineRule="auto"/>
        <w:ind w:left="2000" w:right="554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RY 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EY, 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ARC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AR</w:t>
      </w:r>
      <w:r w:rsidR="00D25942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="00D25942">
        <w:rPr>
          <w:sz w:val="24"/>
          <w:szCs w:val="24"/>
        </w:rPr>
        <w:t>0]</w:t>
      </w:r>
    </w:p>
    <w:p w:rsidR="00CD409B" w:rsidRDefault="00146591">
      <w:pPr>
        <w:spacing w:before="3" w:line="260" w:lineRule="exact"/>
        <w:ind w:left="1640"/>
        <w:rPr>
          <w:sz w:val="24"/>
          <w:szCs w:val="24"/>
        </w:rPr>
      </w:pPr>
      <w:r>
        <w:rPr>
          <w:position w:val="-1"/>
          <w:sz w:val="24"/>
          <w:szCs w:val="24"/>
        </w:rPr>
        <w:t>)</w:t>
      </w:r>
    </w:p>
    <w:p w:rsidR="00CD409B" w:rsidRDefault="00CD409B">
      <w:pPr>
        <w:spacing w:before="4" w:line="140" w:lineRule="exact"/>
        <w:rPr>
          <w:sz w:val="14"/>
          <w:szCs w:val="14"/>
        </w:rPr>
      </w:pPr>
    </w:p>
    <w:p w:rsidR="00CD409B" w:rsidRDefault="00146591" w:rsidP="007439F1">
      <w:pPr>
        <w:ind w:firstLine="720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ư</w:t>
      </w:r>
      <w:r>
        <w:rPr>
          <w:sz w:val="24"/>
          <w:szCs w:val="24"/>
        </w:rPr>
        <w:t>ớc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u:</w:t>
      </w:r>
    </w:p>
    <w:p w:rsidR="00CD409B" w:rsidRDefault="00CD409B">
      <w:pPr>
        <w:spacing w:before="7" w:line="120" w:lineRule="exact"/>
        <w:rPr>
          <w:sz w:val="13"/>
          <w:szCs w:val="13"/>
        </w:rPr>
      </w:pPr>
    </w:p>
    <w:p w:rsidR="00CD409B" w:rsidRPr="00D25942" w:rsidRDefault="00D25942" w:rsidP="00D25942">
      <w:pPr>
        <w:pStyle w:val="ListParagraph"/>
        <w:numPr>
          <w:ilvl w:val="0"/>
          <w:numId w:val="2"/>
        </w:numPr>
        <w:ind w:left="1170"/>
        <w:rPr>
          <w:sz w:val="24"/>
          <w:szCs w:val="24"/>
        </w:rPr>
      </w:pPr>
      <w:r w:rsidRPr="00D25942">
        <w:rPr>
          <w:sz w:val="24"/>
          <w:szCs w:val="24"/>
        </w:rPr>
        <w:t>T</w:t>
      </w:r>
      <w:r w:rsidR="00146591" w:rsidRPr="00D25942">
        <w:rPr>
          <w:spacing w:val="-1"/>
          <w:sz w:val="24"/>
          <w:szCs w:val="24"/>
        </w:rPr>
        <w:t>ạ</w:t>
      </w:r>
      <w:r w:rsidR="00146591" w:rsidRPr="00D25942">
        <w:rPr>
          <w:sz w:val="24"/>
          <w:szCs w:val="24"/>
        </w:rPr>
        <w:t xml:space="preserve">o </w:t>
      </w:r>
      <w:r w:rsidR="00146591" w:rsidRPr="00D25942">
        <w:rPr>
          <w:spacing w:val="-2"/>
          <w:sz w:val="24"/>
          <w:szCs w:val="24"/>
        </w:rPr>
        <w:t>c</w:t>
      </w:r>
      <w:r w:rsidR="00146591" w:rsidRPr="00D25942">
        <w:rPr>
          <w:sz w:val="24"/>
          <w:szCs w:val="24"/>
        </w:rPr>
        <w:t xml:space="preserve">ác </w:t>
      </w:r>
      <w:r w:rsidR="00146591" w:rsidRPr="00D25942">
        <w:rPr>
          <w:spacing w:val="-1"/>
          <w:sz w:val="24"/>
          <w:szCs w:val="24"/>
        </w:rPr>
        <w:t>r</w:t>
      </w:r>
      <w:r w:rsidR="00146591" w:rsidRPr="00D25942">
        <w:rPr>
          <w:sz w:val="24"/>
          <w:szCs w:val="24"/>
        </w:rPr>
        <w:t>ole</w:t>
      </w:r>
      <w:r w:rsidR="00146591" w:rsidRPr="00D25942">
        <w:rPr>
          <w:spacing w:val="-1"/>
          <w:sz w:val="24"/>
          <w:szCs w:val="24"/>
        </w:rPr>
        <w:t xml:space="preserve"> </w:t>
      </w:r>
      <w:r w:rsidR="00146591" w:rsidRPr="00D25942">
        <w:rPr>
          <w:sz w:val="24"/>
          <w:szCs w:val="24"/>
        </w:rPr>
        <w:t>s</w:t>
      </w:r>
      <w:r w:rsidR="00146591" w:rsidRPr="00D25942">
        <w:rPr>
          <w:spacing w:val="-1"/>
          <w:sz w:val="24"/>
          <w:szCs w:val="24"/>
        </w:rPr>
        <w:t>a</w:t>
      </w:r>
      <w:r w:rsidR="00146591" w:rsidRPr="00D25942">
        <w:rPr>
          <w:sz w:val="24"/>
          <w:szCs w:val="24"/>
        </w:rPr>
        <w:t xml:space="preserve">u: </w:t>
      </w:r>
      <w:r w:rsidR="00146591" w:rsidRPr="00D25942">
        <w:rPr>
          <w:spacing w:val="1"/>
          <w:sz w:val="24"/>
          <w:szCs w:val="24"/>
        </w:rPr>
        <w:t>D</w:t>
      </w:r>
      <w:r w:rsidR="00146591" w:rsidRPr="00D25942">
        <w:rPr>
          <w:spacing w:val="-1"/>
          <w:sz w:val="24"/>
          <w:szCs w:val="24"/>
        </w:rPr>
        <w:t>a</w:t>
      </w:r>
      <w:r w:rsidR="00146591" w:rsidRPr="00D25942">
        <w:rPr>
          <w:sz w:val="24"/>
          <w:szCs w:val="24"/>
        </w:rPr>
        <w:t>ta</w:t>
      </w:r>
      <w:r w:rsidR="00146591" w:rsidRPr="00D25942">
        <w:rPr>
          <w:spacing w:val="-2"/>
          <w:sz w:val="24"/>
          <w:szCs w:val="24"/>
        </w:rPr>
        <w:t>E</w:t>
      </w:r>
      <w:r w:rsidR="00146591" w:rsidRPr="00D25942">
        <w:rPr>
          <w:spacing w:val="2"/>
          <w:sz w:val="24"/>
          <w:szCs w:val="24"/>
        </w:rPr>
        <w:t>n</w:t>
      </w:r>
      <w:r w:rsidR="00146591" w:rsidRPr="00D25942">
        <w:rPr>
          <w:sz w:val="24"/>
          <w:szCs w:val="24"/>
        </w:rPr>
        <w:t>t</w:t>
      </w:r>
      <w:r w:rsidR="00146591" w:rsidRPr="00D25942">
        <w:rPr>
          <w:spacing w:val="2"/>
          <w:sz w:val="24"/>
          <w:szCs w:val="24"/>
        </w:rPr>
        <w:t>r</w:t>
      </w:r>
      <w:r w:rsidR="00146591" w:rsidRPr="00D25942">
        <w:rPr>
          <w:spacing w:val="-5"/>
          <w:sz w:val="24"/>
          <w:szCs w:val="24"/>
        </w:rPr>
        <w:t>y</w:t>
      </w:r>
      <w:r w:rsidR="00146591" w:rsidRPr="00D25942">
        <w:rPr>
          <w:sz w:val="24"/>
          <w:szCs w:val="24"/>
        </w:rPr>
        <w:t>, Sup</w:t>
      </w:r>
      <w:r w:rsidR="00146591" w:rsidRPr="00D25942">
        <w:rPr>
          <w:spacing w:val="-2"/>
          <w:sz w:val="24"/>
          <w:szCs w:val="24"/>
        </w:rPr>
        <w:t>e</w:t>
      </w:r>
      <w:r w:rsidR="00146591" w:rsidRPr="00D25942">
        <w:rPr>
          <w:sz w:val="24"/>
          <w:szCs w:val="24"/>
        </w:rPr>
        <w:t>r</w:t>
      </w:r>
      <w:r w:rsidR="00146591" w:rsidRPr="00D25942">
        <w:rPr>
          <w:spacing w:val="-1"/>
          <w:sz w:val="24"/>
          <w:szCs w:val="24"/>
        </w:rPr>
        <w:t>v</w:t>
      </w:r>
      <w:r w:rsidR="00146591" w:rsidRPr="00D25942">
        <w:rPr>
          <w:sz w:val="24"/>
          <w:szCs w:val="24"/>
        </w:rPr>
        <w:t>isor,</w:t>
      </w:r>
      <w:r w:rsidR="00146591" w:rsidRPr="00D25942">
        <w:rPr>
          <w:spacing w:val="-1"/>
          <w:sz w:val="24"/>
          <w:szCs w:val="24"/>
        </w:rPr>
        <w:t xml:space="preserve"> </w:t>
      </w:r>
      <w:r w:rsidR="00146591" w:rsidRPr="00D25942">
        <w:rPr>
          <w:spacing w:val="2"/>
          <w:sz w:val="24"/>
          <w:szCs w:val="24"/>
        </w:rPr>
        <w:t>v</w:t>
      </w:r>
      <w:r w:rsidR="00146591" w:rsidRPr="00D25942">
        <w:rPr>
          <w:sz w:val="24"/>
          <w:szCs w:val="24"/>
        </w:rPr>
        <w:t>à</w:t>
      </w:r>
      <w:r w:rsidR="00146591" w:rsidRPr="00D25942">
        <w:rPr>
          <w:spacing w:val="-1"/>
          <w:sz w:val="24"/>
          <w:szCs w:val="24"/>
        </w:rPr>
        <w:t xml:space="preserve"> </w:t>
      </w:r>
      <w:r w:rsidR="00146591" w:rsidRPr="00D25942">
        <w:rPr>
          <w:sz w:val="24"/>
          <w:szCs w:val="24"/>
        </w:rPr>
        <w:t>M</w:t>
      </w:r>
      <w:r w:rsidR="00146591" w:rsidRPr="00D25942">
        <w:rPr>
          <w:spacing w:val="-2"/>
          <w:sz w:val="24"/>
          <w:szCs w:val="24"/>
        </w:rPr>
        <w:t>a</w:t>
      </w:r>
      <w:r w:rsidR="00146591" w:rsidRPr="00D25942">
        <w:rPr>
          <w:spacing w:val="2"/>
          <w:sz w:val="24"/>
          <w:szCs w:val="24"/>
        </w:rPr>
        <w:t>n</w:t>
      </w:r>
      <w:r w:rsidR="00146591" w:rsidRPr="00D25942">
        <w:rPr>
          <w:sz w:val="24"/>
          <w:szCs w:val="24"/>
        </w:rPr>
        <w:t>a</w:t>
      </w:r>
      <w:r w:rsidR="00146591" w:rsidRPr="00D25942">
        <w:rPr>
          <w:spacing w:val="-2"/>
          <w:sz w:val="24"/>
          <w:szCs w:val="24"/>
        </w:rPr>
        <w:t>g</w:t>
      </w:r>
      <w:r w:rsidR="00146591" w:rsidRPr="00D25942">
        <w:rPr>
          <w:spacing w:val="-1"/>
          <w:sz w:val="24"/>
          <w:szCs w:val="24"/>
        </w:rPr>
        <w:t>e</w:t>
      </w:r>
      <w:r w:rsidR="00146591" w:rsidRPr="00D25942">
        <w:rPr>
          <w:spacing w:val="2"/>
          <w:sz w:val="24"/>
          <w:szCs w:val="24"/>
        </w:rPr>
        <w:t>m</w:t>
      </w:r>
      <w:r w:rsidR="00146591" w:rsidRPr="00D25942">
        <w:rPr>
          <w:spacing w:val="-1"/>
          <w:sz w:val="24"/>
          <w:szCs w:val="24"/>
        </w:rPr>
        <w:t>e</w:t>
      </w:r>
      <w:r w:rsidR="00146591" w:rsidRPr="00D25942">
        <w:rPr>
          <w:sz w:val="24"/>
          <w:szCs w:val="24"/>
        </w:rPr>
        <w:t>nt.</w:t>
      </w:r>
    </w:p>
    <w:p w:rsidR="00CD409B" w:rsidRDefault="00CD409B" w:rsidP="00D25942">
      <w:pPr>
        <w:spacing w:before="9" w:line="120" w:lineRule="exact"/>
        <w:ind w:left="1170"/>
        <w:rPr>
          <w:sz w:val="13"/>
          <w:szCs w:val="13"/>
        </w:rPr>
      </w:pPr>
    </w:p>
    <w:p w:rsidR="00CD409B" w:rsidRPr="00D25942" w:rsidRDefault="00146591" w:rsidP="00D25942">
      <w:pPr>
        <w:pStyle w:val="ListParagraph"/>
        <w:numPr>
          <w:ilvl w:val="0"/>
          <w:numId w:val="2"/>
        </w:numPr>
        <w:spacing w:line="359" w:lineRule="auto"/>
        <w:ind w:left="1170" w:right="50"/>
        <w:rPr>
          <w:sz w:val="24"/>
          <w:szCs w:val="24"/>
        </w:rPr>
      </w:pPr>
      <w:r w:rsidRPr="00D25942">
        <w:rPr>
          <w:sz w:val="24"/>
          <w:szCs w:val="24"/>
        </w:rPr>
        <w:t>G</w:t>
      </w:r>
      <w:r w:rsidRPr="00D25942">
        <w:rPr>
          <w:spacing w:val="-2"/>
          <w:sz w:val="24"/>
          <w:szCs w:val="24"/>
        </w:rPr>
        <w:t>á</w:t>
      </w:r>
      <w:r w:rsidRPr="00D25942">
        <w:rPr>
          <w:sz w:val="24"/>
          <w:szCs w:val="24"/>
        </w:rPr>
        <w:t>n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pacing w:val="2"/>
          <w:sz w:val="24"/>
          <w:szCs w:val="24"/>
        </w:rPr>
        <w:t>J</w:t>
      </w:r>
      <w:r w:rsidRPr="00D25942">
        <w:rPr>
          <w:sz w:val="24"/>
          <w:szCs w:val="24"/>
        </w:rPr>
        <w:t>ohn,</w:t>
      </w:r>
      <w:r w:rsidRPr="00D25942">
        <w:rPr>
          <w:spacing w:val="6"/>
          <w:sz w:val="24"/>
          <w:szCs w:val="24"/>
        </w:rPr>
        <w:t xml:space="preserve"> </w:t>
      </w:r>
      <w:r w:rsidRPr="00D25942">
        <w:rPr>
          <w:spacing w:val="2"/>
          <w:sz w:val="24"/>
          <w:szCs w:val="24"/>
        </w:rPr>
        <w:t>J</w:t>
      </w:r>
      <w:r w:rsidRPr="00D25942">
        <w:rPr>
          <w:sz w:val="24"/>
          <w:szCs w:val="24"/>
        </w:rPr>
        <w:t>o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,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z w:val="24"/>
          <w:szCs w:val="24"/>
        </w:rPr>
        <w:t>và</w:t>
      </w:r>
      <w:r w:rsidRPr="00D25942">
        <w:rPr>
          <w:spacing w:val="6"/>
          <w:sz w:val="24"/>
          <w:szCs w:val="24"/>
        </w:rPr>
        <w:t xml:space="preserve"> </w:t>
      </w:r>
      <w:r w:rsidRPr="00D25942">
        <w:rPr>
          <w:sz w:val="24"/>
          <w:szCs w:val="24"/>
        </w:rPr>
        <w:t>L</w:t>
      </w:r>
      <w:r w:rsidRPr="00D25942">
        <w:rPr>
          <w:spacing w:val="-6"/>
          <w:sz w:val="24"/>
          <w:szCs w:val="24"/>
        </w:rPr>
        <w:t>y</w:t>
      </w:r>
      <w:r w:rsidRPr="00D25942">
        <w:rPr>
          <w:sz w:val="24"/>
          <w:szCs w:val="24"/>
        </w:rPr>
        <w:t>nn</w:t>
      </w:r>
      <w:r w:rsidRPr="00D25942">
        <w:rPr>
          <w:spacing w:val="9"/>
          <w:sz w:val="24"/>
          <w:szCs w:val="24"/>
        </w:rPr>
        <w:t xml:space="preserve"> </w:t>
      </w:r>
      <w:r w:rsidRPr="00D25942">
        <w:rPr>
          <w:sz w:val="24"/>
          <w:szCs w:val="24"/>
        </w:rPr>
        <w:t>v</w:t>
      </w:r>
      <w:r w:rsidRPr="00D25942">
        <w:rPr>
          <w:spacing w:val="-2"/>
          <w:sz w:val="24"/>
          <w:szCs w:val="24"/>
        </w:rPr>
        <w:t>à</w:t>
      </w:r>
      <w:r w:rsidRPr="00D25942">
        <w:rPr>
          <w:sz w:val="24"/>
          <w:szCs w:val="24"/>
        </w:rPr>
        <w:t>o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z w:val="24"/>
          <w:szCs w:val="24"/>
        </w:rPr>
        <w:t>r</w:t>
      </w:r>
      <w:r w:rsidRPr="00D25942">
        <w:rPr>
          <w:spacing w:val="-1"/>
          <w:sz w:val="24"/>
          <w:szCs w:val="24"/>
        </w:rPr>
        <w:t>o</w:t>
      </w:r>
      <w:r w:rsidRPr="00D25942">
        <w:rPr>
          <w:sz w:val="24"/>
          <w:szCs w:val="24"/>
        </w:rPr>
        <w:t>le</w:t>
      </w:r>
      <w:r w:rsidRPr="00D25942">
        <w:rPr>
          <w:spacing w:val="6"/>
          <w:sz w:val="24"/>
          <w:szCs w:val="24"/>
        </w:rPr>
        <w:t xml:space="preserve"> </w:t>
      </w:r>
      <w:r w:rsidRPr="00D25942">
        <w:rPr>
          <w:spacing w:val="1"/>
          <w:sz w:val="24"/>
          <w:szCs w:val="24"/>
        </w:rPr>
        <w:t>D</w:t>
      </w:r>
      <w:r w:rsidRPr="00D25942">
        <w:rPr>
          <w:spacing w:val="-1"/>
          <w:sz w:val="24"/>
          <w:szCs w:val="24"/>
        </w:rPr>
        <w:t>a</w:t>
      </w:r>
      <w:r w:rsidRPr="00D25942">
        <w:rPr>
          <w:sz w:val="24"/>
          <w:szCs w:val="24"/>
        </w:rPr>
        <w:t>ta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nt</w:t>
      </w:r>
      <w:r w:rsidRPr="00D25942">
        <w:rPr>
          <w:spacing w:val="4"/>
          <w:sz w:val="24"/>
          <w:szCs w:val="24"/>
        </w:rPr>
        <w:t>r</w:t>
      </w:r>
      <w:r w:rsidRPr="00D25942">
        <w:rPr>
          <w:spacing w:val="-5"/>
          <w:sz w:val="24"/>
          <w:szCs w:val="24"/>
        </w:rPr>
        <w:t>y</w:t>
      </w:r>
      <w:r w:rsidRPr="00D25942">
        <w:rPr>
          <w:sz w:val="24"/>
          <w:szCs w:val="24"/>
        </w:rPr>
        <w:t>,</w:t>
      </w:r>
      <w:r w:rsidRPr="00D25942">
        <w:rPr>
          <w:spacing w:val="9"/>
          <w:sz w:val="24"/>
          <w:szCs w:val="24"/>
        </w:rPr>
        <w:t xml:space="preserve"> </w:t>
      </w:r>
      <w:r w:rsidRPr="00D25942">
        <w:rPr>
          <w:spacing w:val="-3"/>
          <w:sz w:val="24"/>
          <w:szCs w:val="24"/>
        </w:rPr>
        <w:t>g</w:t>
      </w:r>
      <w:r w:rsidRPr="00D25942">
        <w:rPr>
          <w:spacing w:val="-1"/>
          <w:sz w:val="24"/>
          <w:szCs w:val="24"/>
        </w:rPr>
        <w:t>á</w:t>
      </w:r>
      <w:r w:rsidRPr="00D25942">
        <w:rPr>
          <w:sz w:val="24"/>
          <w:szCs w:val="24"/>
        </w:rPr>
        <w:t>n</w:t>
      </w:r>
      <w:r w:rsidRPr="00D25942">
        <w:rPr>
          <w:spacing w:val="9"/>
          <w:sz w:val="24"/>
          <w:szCs w:val="24"/>
        </w:rPr>
        <w:t xml:space="preserve"> </w:t>
      </w:r>
      <w:r w:rsidRPr="00D25942">
        <w:rPr>
          <w:spacing w:val="-2"/>
          <w:sz w:val="24"/>
          <w:szCs w:val="24"/>
        </w:rPr>
        <w:t>F</w:t>
      </w:r>
      <w:r w:rsidRPr="00D25942">
        <w:rPr>
          <w:sz w:val="24"/>
          <w:szCs w:val="24"/>
        </w:rPr>
        <w:t>r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d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pacing w:val="2"/>
          <w:sz w:val="24"/>
          <w:szCs w:val="24"/>
        </w:rPr>
        <w:t>v</w:t>
      </w:r>
      <w:r w:rsidRPr="00D25942">
        <w:rPr>
          <w:spacing w:val="-1"/>
          <w:sz w:val="24"/>
          <w:szCs w:val="24"/>
        </w:rPr>
        <w:t>à</w:t>
      </w:r>
      <w:r w:rsidRPr="00D25942">
        <w:rPr>
          <w:sz w:val="24"/>
          <w:szCs w:val="24"/>
        </w:rPr>
        <w:t>o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z w:val="24"/>
          <w:szCs w:val="24"/>
        </w:rPr>
        <w:t>r</w:t>
      </w:r>
      <w:r w:rsidRPr="00D25942">
        <w:rPr>
          <w:spacing w:val="-1"/>
          <w:sz w:val="24"/>
          <w:szCs w:val="24"/>
        </w:rPr>
        <w:t>o</w:t>
      </w:r>
      <w:r w:rsidRPr="00D25942">
        <w:rPr>
          <w:sz w:val="24"/>
          <w:szCs w:val="24"/>
        </w:rPr>
        <w:t>le</w:t>
      </w:r>
      <w:r w:rsidRPr="00D25942">
        <w:rPr>
          <w:spacing w:val="6"/>
          <w:sz w:val="24"/>
          <w:szCs w:val="24"/>
        </w:rPr>
        <w:t xml:space="preserve"> </w:t>
      </w:r>
      <w:r w:rsidRPr="00D25942">
        <w:rPr>
          <w:sz w:val="24"/>
          <w:szCs w:val="24"/>
        </w:rPr>
        <w:t>Superviso</w:t>
      </w:r>
      <w:r w:rsidRPr="00D25942">
        <w:rPr>
          <w:spacing w:val="1"/>
          <w:sz w:val="24"/>
          <w:szCs w:val="24"/>
        </w:rPr>
        <w:t>r</w:t>
      </w:r>
      <w:r w:rsidRPr="00D25942">
        <w:rPr>
          <w:sz w:val="24"/>
          <w:szCs w:val="24"/>
        </w:rPr>
        <w:t>,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z w:val="24"/>
          <w:szCs w:val="24"/>
        </w:rPr>
        <w:t>và</w:t>
      </w:r>
      <w:r w:rsidRPr="00D25942">
        <w:rPr>
          <w:spacing w:val="6"/>
          <w:sz w:val="24"/>
          <w:szCs w:val="24"/>
        </w:rPr>
        <w:t xml:space="preserve"> </w:t>
      </w:r>
      <w:r w:rsidRPr="00D25942">
        <w:rPr>
          <w:sz w:val="24"/>
          <w:szCs w:val="24"/>
        </w:rPr>
        <w:t>g</w:t>
      </w:r>
      <w:r w:rsidRPr="00D25942">
        <w:rPr>
          <w:spacing w:val="-2"/>
          <w:sz w:val="24"/>
          <w:szCs w:val="24"/>
        </w:rPr>
        <w:t>á</w:t>
      </w:r>
      <w:r w:rsidRPr="00D25942">
        <w:rPr>
          <w:sz w:val="24"/>
          <w:szCs w:val="24"/>
        </w:rPr>
        <w:t>n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z w:val="24"/>
          <w:szCs w:val="24"/>
        </w:rPr>
        <w:t>A</w:t>
      </w:r>
      <w:r w:rsidRPr="00D25942">
        <w:rPr>
          <w:spacing w:val="4"/>
          <w:sz w:val="24"/>
          <w:szCs w:val="24"/>
        </w:rPr>
        <w:t>m</w:t>
      </w:r>
      <w:r w:rsidRPr="00D25942">
        <w:rPr>
          <w:sz w:val="24"/>
          <w:szCs w:val="24"/>
        </w:rPr>
        <w:t>y và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pacing w:val="-2"/>
          <w:sz w:val="24"/>
          <w:szCs w:val="24"/>
        </w:rPr>
        <w:t>B</w:t>
      </w:r>
      <w:r w:rsidRPr="00D25942">
        <w:rPr>
          <w:spacing w:val="-1"/>
          <w:sz w:val="24"/>
          <w:szCs w:val="24"/>
        </w:rPr>
        <w:t>e</w:t>
      </w:r>
      <w:r w:rsidRPr="00D25942">
        <w:rPr>
          <w:sz w:val="24"/>
          <w:szCs w:val="24"/>
        </w:rPr>
        <w:t xml:space="preserve">th </w:t>
      </w:r>
      <w:r w:rsidRPr="00D25942">
        <w:rPr>
          <w:spacing w:val="2"/>
          <w:sz w:val="24"/>
          <w:szCs w:val="24"/>
        </w:rPr>
        <w:t>v</w:t>
      </w:r>
      <w:r w:rsidRPr="00D25942">
        <w:rPr>
          <w:spacing w:val="-1"/>
          <w:sz w:val="24"/>
          <w:szCs w:val="24"/>
        </w:rPr>
        <w:t>à</w:t>
      </w:r>
      <w:r w:rsidRPr="00D25942">
        <w:rPr>
          <w:sz w:val="24"/>
          <w:szCs w:val="24"/>
        </w:rPr>
        <w:t xml:space="preserve">o </w:t>
      </w:r>
      <w:r w:rsidRPr="00D25942">
        <w:rPr>
          <w:spacing w:val="-1"/>
          <w:sz w:val="24"/>
          <w:szCs w:val="24"/>
        </w:rPr>
        <w:t>r</w:t>
      </w:r>
      <w:r w:rsidRPr="00D25942">
        <w:rPr>
          <w:sz w:val="24"/>
          <w:szCs w:val="24"/>
        </w:rPr>
        <w:t>ole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z w:val="24"/>
          <w:szCs w:val="24"/>
        </w:rPr>
        <w:t>M</w:t>
      </w:r>
      <w:r w:rsidRPr="00D25942">
        <w:rPr>
          <w:spacing w:val="-2"/>
          <w:sz w:val="24"/>
          <w:szCs w:val="24"/>
        </w:rPr>
        <w:t>a</w:t>
      </w:r>
      <w:r w:rsidRPr="00D25942">
        <w:rPr>
          <w:spacing w:val="2"/>
          <w:sz w:val="24"/>
          <w:szCs w:val="24"/>
        </w:rPr>
        <w:t>n</w:t>
      </w:r>
      <w:r w:rsidRPr="00D25942">
        <w:rPr>
          <w:sz w:val="24"/>
          <w:szCs w:val="24"/>
        </w:rPr>
        <w:t>a</w:t>
      </w:r>
      <w:r w:rsidRPr="00D25942">
        <w:rPr>
          <w:spacing w:val="-2"/>
          <w:sz w:val="24"/>
          <w:szCs w:val="24"/>
        </w:rPr>
        <w:t>g</w:t>
      </w:r>
      <w:r w:rsidRPr="00D25942">
        <w:rPr>
          <w:sz w:val="24"/>
          <w:szCs w:val="24"/>
        </w:rPr>
        <w:t>ement.</w:t>
      </w:r>
    </w:p>
    <w:p w:rsidR="00D25942" w:rsidRPr="00D25942" w:rsidRDefault="00146591" w:rsidP="00D25942">
      <w:pPr>
        <w:pStyle w:val="ListParagraph"/>
        <w:numPr>
          <w:ilvl w:val="0"/>
          <w:numId w:val="2"/>
        </w:numPr>
        <w:spacing w:before="7" w:line="359" w:lineRule="auto"/>
        <w:ind w:left="1170" w:right="50"/>
        <w:rPr>
          <w:sz w:val="24"/>
          <w:szCs w:val="24"/>
        </w:rPr>
      </w:pPr>
      <w:r w:rsidRPr="00D25942">
        <w:rPr>
          <w:sz w:val="24"/>
          <w:szCs w:val="24"/>
        </w:rPr>
        <w:t xml:space="preserve">Cho </w:t>
      </w:r>
      <w:r w:rsidRPr="00D25942">
        <w:rPr>
          <w:spacing w:val="-1"/>
          <w:sz w:val="24"/>
          <w:szCs w:val="24"/>
        </w:rPr>
        <w:t>r</w:t>
      </w:r>
      <w:r w:rsidRPr="00D25942">
        <w:rPr>
          <w:sz w:val="24"/>
          <w:szCs w:val="24"/>
        </w:rPr>
        <w:t>ole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z w:val="24"/>
          <w:szCs w:val="24"/>
        </w:rPr>
        <w:t>D</w:t>
      </w:r>
      <w:r w:rsidRPr="00D25942">
        <w:rPr>
          <w:spacing w:val="-2"/>
          <w:sz w:val="24"/>
          <w:szCs w:val="24"/>
        </w:rPr>
        <w:t>a</w:t>
      </w:r>
      <w:r w:rsidRPr="00D25942">
        <w:rPr>
          <w:sz w:val="24"/>
          <w:szCs w:val="24"/>
        </w:rPr>
        <w:t>ta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nt</w:t>
      </w:r>
      <w:r w:rsidRPr="00D25942">
        <w:rPr>
          <w:spacing w:val="4"/>
          <w:sz w:val="24"/>
          <w:szCs w:val="24"/>
        </w:rPr>
        <w:t>r</w:t>
      </w:r>
      <w:r w:rsidRPr="00D25942">
        <w:rPr>
          <w:sz w:val="24"/>
          <w:szCs w:val="24"/>
        </w:rPr>
        <w:t>y</w:t>
      </w:r>
      <w:r w:rsidRPr="00D25942">
        <w:rPr>
          <w:spacing w:val="-3"/>
          <w:sz w:val="24"/>
          <w:szCs w:val="24"/>
        </w:rPr>
        <w:t xml:space="preserve"> </w:t>
      </w:r>
      <w:r w:rsidRPr="00D25942">
        <w:rPr>
          <w:spacing w:val="-1"/>
          <w:sz w:val="24"/>
          <w:szCs w:val="24"/>
        </w:rPr>
        <w:t>cá</w:t>
      </w:r>
      <w:r w:rsidRPr="00D25942">
        <w:rPr>
          <w:sz w:val="24"/>
          <w:szCs w:val="24"/>
        </w:rPr>
        <w:t>c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pacing w:val="2"/>
          <w:sz w:val="24"/>
          <w:szCs w:val="24"/>
        </w:rPr>
        <w:t>qu</w:t>
      </w:r>
      <w:r w:rsidRPr="00D25942">
        <w:rPr>
          <w:spacing w:val="-5"/>
          <w:sz w:val="24"/>
          <w:szCs w:val="24"/>
        </w:rPr>
        <w:t>y</w:t>
      </w:r>
      <w:r w:rsidRPr="00D25942">
        <w:rPr>
          <w:spacing w:val="-1"/>
          <w:sz w:val="24"/>
          <w:szCs w:val="24"/>
        </w:rPr>
        <w:t>ề</w:t>
      </w:r>
      <w:r w:rsidRPr="00D25942">
        <w:rPr>
          <w:sz w:val="24"/>
          <w:szCs w:val="24"/>
        </w:rPr>
        <w:t>n S</w:t>
      </w:r>
      <w:r w:rsidRPr="00D25942">
        <w:rPr>
          <w:spacing w:val="2"/>
          <w:sz w:val="24"/>
          <w:szCs w:val="24"/>
        </w:rPr>
        <w:t>E</w:t>
      </w:r>
      <w:r w:rsidRPr="00D25942">
        <w:rPr>
          <w:spacing w:val="-3"/>
          <w:sz w:val="24"/>
          <w:szCs w:val="24"/>
        </w:rPr>
        <w:t>L</w:t>
      </w:r>
      <w:r w:rsidRPr="00D25942">
        <w:rPr>
          <w:sz w:val="24"/>
          <w:szCs w:val="24"/>
        </w:rPr>
        <w:t xml:space="preserve">ECT, </w:t>
      </w:r>
      <w:r w:rsidRPr="00D25942">
        <w:rPr>
          <w:spacing w:val="-2"/>
          <w:sz w:val="24"/>
          <w:szCs w:val="24"/>
        </w:rPr>
        <w:t>I</w:t>
      </w:r>
      <w:r w:rsidRPr="00D25942">
        <w:rPr>
          <w:sz w:val="24"/>
          <w:szCs w:val="24"/>
        </w:rPr>
        <w:t>NSER</w:t>
      </w:r>
      <w:r w:rsidRPr="00D25942">
        <w:rPr>
          <w:spacing w:val="-1"/>
          <w:sz w:val="24"/>
          <w:szCs w:val="24"/>
        </w:rPr>
        <w:t>T</w:t>
      </w:r>
      <w:r w:rsidRPr="00D25942">
        <w:rPr>
          <w:sz w:val="24"/>
          <w:szCs w:val="24"/>
        </w:rPr>
        <w:t>,</w:t>
      </w:r>
      <w:r w:rsidRPr="00D25942">
        <w:rPr>
          <w:spacing w:val="2"/>
          <w:sz w:val="24"/>
          <w:szCs w:val="24"/>
        </w:rPr>
        <w:t xml:space="preserve"> </w:t>
      </w:r>
      <w:r w:rsidRPr="00D25942">
        <w:rPr>
          <w:sz w:val="24"/>
          <w:szCs w:val="24"/>
        </w:rPr>
        <w:t>và</w:t>
      </w:r>
      <w:r w:rsidRPr="00D25942">
        <w:rPr>
          <w:spacing w:val="-2"/>
          <w:sz w:val="24"/>
          <w:szCs w:val="24"/>
        </w:rPr>
        <w:t xml:space="preserve"> </w:t>
      </w:r>
      <w:r w:rsidRPr="00D25942">
        <w:rPr>
          <w:sz w:val="24"/>
          <w:szCs w:val="24"/>
        </w:rPr>
        <w:t>UP</w:t>
      </w:r>
      <w:r w:rsidRPr="00D25942">
        <w:rPr>
          <w:spacing w:val="-1"/>
          <w:sz w:val="24"/>
          <w:szCs w:val="24"/>
        </w:rPr>
        <w:t>D</w:t>
      </w:r>
      <w:r w:rsidRPr="00D25942">
        <w:rPr>
          <w:sz w:val="24"/>
          <w:szCs w:val="24"/>
        </w:rPr>
        <w:t>A</w:t>
      </w:r>
      <w:r w:rsidRPr="00D25942">
        <w:rPr>
          <w:spacing w:val="-2"/>
          <w:sz w:val="24"/>
          <w:szCs w:val="24"/>
        </w:rPr>
        <w:t>T</w:t>
      </w:r>
      <w:r w:rsidRPr="00D25942">
        <w:rPr>
          <w:sz w:val="24"/>
          <w:szCs w:val="24"/>
        </w:rPr>
        <w:t>E t</w:t>
      </w:r>
      <w:r w:rsidRPr="00D25942">
        <w:rPr>
          <w:spacing w:val="-1"/>
          <w:sz w:val="24"/>
          <w:szCs w:val="24"/>
        </w:rPr>
        <w:t>rê</w:t>
      </w:r>
      <w:r w:rsidRPr="00D25942">
        <w:rPr>
          <w:sz w:val="24"/>
          <w:szCs w:val="24"/>
        </w:rPr>
        <w:t xml:space="preserve">n </w:t>
      </w:r>
      <w:r w:rsidRPr="00D25942">
        <w:rPr>
          <w:spacing w:val="1"/>
          <w:sz w:val="24"/>
          <w:szCs w:val="24"/>
        </w:rPr>
        <w:t>b</w:t>
      </w:r>
      <w:r w:rsidRPr="00D25942">
        <w:rPr>
          <w:spacing w:val="-1"/>
          <w:sz w:val="24"/>
          <w:szCs w:val="24"/>
        </w:rPr>
        <w:t>ả</w:t>
      </w:r>
      <w:r w:rsidRPr="00D25942">
        <w:rPr>
          <w:spacing w:val="2"/>
          <w:sz w:val="24"/>
          <w:szCs w:val="24"/>
        </w:rPr>
        <w:t>n</w:t>
      </w:r>
      <w:r w:rsidRPr="00D25942">
        <w:rPr>
          <w:sz w:val="24"/>
          <w:szCs w:val="24"/>
        </w:rPr>
        <w:t>g Att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nd</w:t>
      </w:r>
      <w:r w:rsidRPr="00D25942">
        <w:rPr>
          <w:spacing w:val="-2"/>
          <w:sz w:val="24"/>
          <w:szCs w:val="24"/>
        </w:rPr>
        <w:t>a</w:t>
      </w:r>
      <w:r w:rsidRPr="00D25942">
        <w:rPr>
          <w:sz w:val="24"/>
          <w:szCs w:val="24"/>
        </w:rPr>
        <w:t>n</w:t>
      </w:r>
      <w:r w:rsidRPr="00D25942">
        <w:rPr>
          <w:spacing w:val="-2"/>
          <w:sz w:val="24"/>
          <w:szCs w:val="24"/>
        </w:rPr>
        <w:t>c</w:t>
      </w:r>
      <w:r w:rsidRPr="00D25942">
        <w:rPr>
          <w:spacing w:val="-1"/>
          <w:sz w:val="24"/>
          <w:szCs w:val="24"/>
        </w:rPr>
        <w:t>e</w:t>
      </w:r>
      <w:r w:rsidRPr="00D25942">
        <w:rPr>
          <w:sz w:val="24"/>
          <w:szCs w:val="24"/>
        </w:rPr>
        <w:t xml:space="preserve">. </w:t>
      </w:r>
    </w:p>
    <w:p w:rsidR="00CD409B" w:rsidRPr="00D25942" w:rsidRDefault="00146591" w:rsidP="00D25942">
      <w:pPr>
        <w:pStyle w:val="ListParagraph"/>
        <w:numPr>
          <w:ilvl w:val="0"/>
          <w:numId w:val="2"/>
        </w:numPr>
        <w:spacing w:before="7" w:line="359" w:lineRule="auto"/>
        <w:ind w:left="1170" w:right="1530"/>
        <w:rPr>
          <w:sz w:val="24"/>
          <w:szCs w:val="24"/>
        </w:rPr>
      </w:pPr>
      <w:r w:rsidRPr="00D25942">
        <w:rPr>
          <w:sz w:val="24"/>
          <w:szCs w:val="24"/>
        </w:rPr>
        <w:t xml:space="preserve">Cho </w:t>
      </w:r>
      <w:r w:rsidRPr="00D25942">
        <w:rPr>
          <w:spacing w:val="-1"/>
          <w:sz w:val="24"/>
          <w:szCs w:val="24"/>
        </w:rPr>
        <w:t>r</w:t>
      </w:r>
      <w:r w:rsidRPr="00D25942">
        <w:rPr>
          <w:sz w:val="24"/>
          <w:szCs w:val="24"/>
        </w:rPr>
        <w:t>ole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z w:val="24"/>
          <w:szCs w:val="24"/>
        </w:rPr>
        <w:t>Sup</w:t>
      </w:r>
      <w:r w:rsidRPr="00D25942">
        <w:rPr>
          <w:spacing w:val="-1"/>
          <w:sz w:val="24"/>
          <w:szCs w:val="24"/>
        </w:rPr>
        <w:t>e</w:t>
      </w:r>
      <w:r w:rsidRPr="00D25942">
        <w:rPr>
          <w:sz w:val="24"/>
          <w:szCs w:val="24"/>
        </w:rPr>
        <w:t>r</w:t>
      </w:r>
      <w:r w:rsidRPr="00D25942">
        <w:rPr>
          <w:spacing w:val="-1"/>
          <w:sz w:val="24"/>
          <w:szCs w:val="24"/>
        </w:rPr>
        <w:t>v</w:t>
      </w:r>
      <w:r w:rsidRPr="00D25942">
        <w:rPr>
          <w:sz w:val="24"/>
          <w:szCs w:val="24"/>
        </w:rPr>
        <w:t xml:space="preserve">isor </w:t>
      </w:r>
      <w:r w:rsidRPr="00D25942">
        <w:rPr>
          <w:spacing w:val="-2"/>
          <w:sz w:val="24"/>
          <w:szCs w:val="24"/>
        </w:rPr>
        <w:t>c</w:t>
      </w:r>
      <w:r w:rsidRPr="00D25942">
        <w:rPr>
          <w:sz w:val="24"/>
          <w:szCs w:val="24"/>
        </w:rPr>
        <w:t>ác</w:t>
      </w:r>
      <w:r w:rsidRPr="00D25942">
        <w:rPr>
          <w:spacing w:val="2"/>
          <w:sz w:val="24"/>
          <w:szCs w:val="24"/>
        </w:rPr>
        <w:t xml:space="preserve"> </w:t>
      </w:r>
      <w:r w:rsidRPr="00D25942">
        <w:rPr>
          <w:sz w:val="24"/>
          <w:szCs w:val="24"/>
        </w:rPr>
        <w:t>q</w:t>
      </w:r>
      <w:r w:rsidRPr="00D25942">
        <w:rPr>
          <w:spacing w:val="2"/>
          <w:sz w:val="24"/>
          <w:szCs w:val="24"/>
        </w:rPr>
        <w:t>u</w:t>
      </w:r>
      <w:r w:rsidRPr="00D25942">
        <w:rPr>
          <w:spacing w:val="-5"/>
          <w:sz w:val="24"/>
          <w:szCs w:val="24"/>
        </w:rPr>
        <w:t>y</w:t>
      </w:r>
      <w:r w:rsidRPr="00D25942">
        <w:rPr>
          <w:spacing w:val="-1"/>
          <w:sz w:val="24"/>
          <w:szCs w:val="24"/>
        </w:rPr>
        <w:t>ề</w:t>
      </w:r>
      <w:r w:rsidRPr="00D25942">
        <w:rPr>
          <w:sz w:val="24"/>
          <w:szCs w:val="24"/>
        </w:rPr>
        <w:t>n S</w:t>
      </w:r>
      <w:r w:rsidRPr="00D25942">
        <w:rPr>
          <w:spacing w:val="2"/>
          <w:sz w:val="24"/>
          <w:szCs w:val="24"/>
        </w:rPr>
        <w:t>E</w:t>
      </w:r>
      <w:r w:rsidRPr="00D25942">
        <w:rPr>
          <w:spacing w:val="-3"/>
          <w:sz w:val="24"/>
          <w:szCs w:val="24"/>
        </w:rPr>
        <w:t>L</w:t>
      </w:r>
      <w:r w:rsidRPr="00D25942">
        <w:rPr>
          <w:sz w:val="24"/>
          <w:szCs w:val="24"/>
        </w:rPr>
        <w:t xml:space="preserve">ECT </w:t>
      </w:r>
      <w:r w:rsidRPr="00D25942">
        <w:rPr>
          <w:spacing w:val="-2"/>
          <w:sz w:val="24"/>
          <w:szCs w:val="24"/>
        </w:rPr>
        <w:t>v</w:t>
      </w:r>
      <w:r w:rsidRPr="00D25942">
        <w:rPr>
          <w:sz w:val="24"/>
          <w:szCs w:val="24"/>
        </w:rPr>
        <w:t>à</w:t>
      </w:r>
      <w:r w:rsidRPr="00D25942">
        <w:rPr>
          <w:spacing w:val="1"/>
          <w:sz w:val="24"/>
          <w:szCs w:val="24"/>
        </w:rPr>
        <w:t xml:space="preserve"> </w:t>
      </w:r>
      <w:r w:rsidRPr="00D25942">
        <w:rPr>
          <w:sz w:val="24"/>
          <w:szCs w:val="24"/>
        </w:rPr>
        <w:t>DELETE</w:t>
      </w:r>
      <w:r w:rsidRPr="00D25942">
        <w:rPr>
          <w:spacing w:val="-2"/>
          <w:sz w:val="24"/>
          <w:szCs w:val="24"/>
        </w:rPr>
        <w:t xml:space="preserve"> </w:t>
      </w:r>
      <w:r w:rsidRPr="00D25942">
        <w:rPr>
          <w:sz w:val="24"/>
          <w:szCs w:val="24"/>
        </w:rPr>
        <w:t>tr</w:t>
      </w:r>
      <w:r w:rsidRPr="00D25942">
        <w:rPr>
          <w:spacing w:val="-2"/>
          <w:sz w:val="24"/>
          <w:szCs w:val="24"/>
        </w:rPr>
        <w:t>ê</w:t>
      </w:r>
      <w:r w:rsidRPr="00D25942">
        <w:rPr>
          <w:sz w:val="24"/>
          <w:szCs w:val="24"/>
        </w:rPr>
        <w:t xml:space="preserve">n </w:t>
      </w:r>
      <w:r w:rsidRPr="00D25942">
        <w:rPr>
          <w:spacing w:val="-1"/>
          <w:sz w:val="24"/>
          <w:szCs w:val="24"/>
        </w:rPr>
        <w:t>bả</w:t>
      </w:r>
      <w:r w:rsidRPr="00D25942">
        <w:rPr>
          <w:spacing w:val="2"/>
          <w:sz w:val="24"/>
          <w:szCs w:val="24"/>
        </w:rPr>
        <w:t>n</w:t>
      </w:r>
      <w:r w:rsidRPr="00D25942">
        <w:rPr>
          <w:sz w:val="24"/>
          <w:szCs w:val="24"/>
        </w:rPr>
        <w:t>g</w:t>
      </w:r>
      <w:r w:rsidRPr="00D25942">
        <w:rPr>
          <w:spacing w:val="-3"/>
          <w:sz w:val="24"/>
          <w:szCs w:val="24"/>
        </w:rPr>
        <w:t xml:space="preserve"> </w:t>
      </w:r>
      <w:r w:rsidRPr="00D25942">
        <w:rPr>
          <w:sz w:val="24"/>
          <w:szCs w:val="24"/>
        </w:rPr>
        <w:t>Att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n</w:t>
      </w:r>
      <w:r w:rsidRPr="00D25942">
        <w:rPr>
          <w:spacing w:val="2"/>
          <w:sz w:val="24"/>
          <w:szCs w:val="24"/>
        </w:rPr>
        <w:t>d</w:t>
      </w:r>
      <w:r w:rsidRPr="00D25942">
        <w:rPr>
          <w:spacing w:val="-1"/>
          <w:sz w:val="24"/>
          <w:szCs w:val="24"/>
        </w:rPr>
        <w:t>a</w:t>
      </w:r>
      <w:r w:rsidRPr="00D25942">
        <w:rPr>
          <w:sz w:val="24"/>
          <w:szCs w:val="24"/>
        </w:rPr>
        <w:t>nce.</w:t>
      </w:r>
    </w:p>
    <w:p w:rsidR="00D25942" w:rsidRPr="00D25942" w:rsidRDefault="00146591" w:rsidP="00D25942">
      <w:pPr>
        <w:pStyle w:val="ListParagraph"/>
        <w:numPr>
          <w:ilvl w:val="0"/>
          <w:numId w:val="2"/>
        </w:numPr>
        <w:spacing w:before="7" w:line="359" w:lineRule="auto"/>
        <w:ind w:left="1170" w:right="-40"/>
        <w:rPr>
          <w:sz w:val="24"/>
          <w:szCs w:val="24"/>
        </w:rPr>
      </w:pPr>
      <w:r w:rsidRPr="00D25942">
        <w:rPr>
          <w:sz w:val="24"/>
          <w:szCs w:val="24"/>
        </w:rPr>
        <w:t xml:space="preserve">Cho </w:t>
      </w:r>
      <w:r w:rsidRPr="00D25942">
        <w:rPr>
          <w:spacing w:val="-1"/>
          <w:sz w:val="24"/>
          <w:szCs w:val="24"/>
        </w:rPr>
        <w:t>r</w:t>
      </w:r>
      <w:r w:rsidRPr="00D25942">
        <w:rPr>
          <w:sz w:val="24"/>
          <w:szCs w:val="24"/>
        </w:rPr>
        <w:t>ole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z w:val="24"/>
          <w:szCs w:val="24"/>
        </w:rPr>
        <w:t>M</w:t>
      </w:r>
      <w:r w:rsidRPr="00D25942">
        <w:rPr>
          <w:spacing w:val="-2"/>
          <w:sz w:val="24"/>
          <w:szCs w:val="24"/>
        </w:rPr>
        <w:t>a</w:t>
      </w:r>
      <w:r w:rsidRPr="00D25942">
        <w:rPr>
          <w:sz w:val="24"/>
          <w:szCs w:val="24"/>
        </w:rPr>
        <w:t>na</w:t>
      </w:r>
      <w:r w:rsidRPr="00D25942">
        <w:rPr>
          <w:spacing w:val="-2"/>
          <w:sz w:val="24"/>
          <w:szCs w:val="24"/>
        </w:rPr>
        <w:t>g</w:t>
      </w:r>
      <w:r w:rsidRPr="00D25942">
        <w:rPr>
          <w:spacing w:val="-1"/>
          <w:sz w:val="24"/>
          <w:szCs w:val="24"/>
        </w:rPr>
        <w:t>e</w:t>
      </w:r>
      <w:r w:rsidRPr="00D25942">
        <w:rPr>
          <w:sz w:val="24"/>
          <w:szCs w:val="24"/>
        </w:rPr>
        <w:t>m</w:t>
      </w:r>
      <w:r w:rsidRPr="00D25942">
        <w:rPr>
          <w:spacing w:val="-1"/>
          <w:sz w:val="24"/>
          <w:szCs w:val="24"/>
        </w:rPr>
        <w:t>e</w:t>
      </w:r>
      <w:r w:rsidRPr="00D25942">
        <w:rPr>
          <w:sz w:val="24"/>
          <w:szCs w:val="24"/>
        </w:rPr>
        <w:t>nt q</w:t>
      </w:r>
      <w:r w:rsidRPr="00D25942">
        <w:rPr>
          <w:spacing w:val="2"/>
          <w:sz w:val="24"/>
          <w:szCs w:val="24"/>
        </w:rPr>
        <w:t>u</w:t>
      </w:r>
      <w:r w:rsidRPr="00D25942">
        <w:rPr>
          <w:spacing w:val="-5"/>
          <w:sz w:val="24"/>
          <w:szCs w:val="24"/>
        </w:rPr>
        <w:t>y</w:t>
      </w:r>
      <w:r w:rsidRPr="00D25942">
        <w:rPr>
          <w:spacing w:val="1"/>
          <w:sz w:val="24"/>
          <w:szCs w:val="24"/>
        </w:rPr>
        <w:t>ề</w:t>
      </w:r>
      <w:r w:rsidRPr="00D25942">
        <w:rPr>
          <w:sz w:val="24"/>
          <w:szCs w:val="24"/>
        </w:rPr>
        <w:t>n S</w:t>
      </w:r>
      <w:r w:rsidRPr="00D25942">
        <w:rPr>
          <w:spacing w:val="2"/>
          <w:sz w:val="24"/>
          <w:szCs w:val="24"/>
        </w:rPr>
        <w:t>E</w:t>
      </w:r>
      <w:r w:rsidRPr="00D25942">
        <w:rPr>
          <w:spacing w:val="-3"/>
          <w:sz w:val="24"/>
          <w:szCs w:val="24"/>
        </w:rPr>
        <w:t>L</w:t>
      </w:r>
      <w:r w:rsidRPr="00D25942">
        <w:rPr>
          <w:sz w:val="24"/>
          <w:szCs w:val="24"/>
        </w:rPr>
        <w:t xml:space="preserve">ECT trên </w:t>
      </w:r>
      <w:r w:rsidRPr="00D25942">
        <w:rPr>
          <w:spacing w:val="-1"/>
          <w:sz w:val="24"/>
          <w:szCs w:val="24"/>
        </w:rPr>
        <w:t>bả</w:t>
      </w:r>
      <w:r w:rsidRPr="00D25942">
        <w:rPr>
          <w:spacing w:val="2"/>
          <w:sz w:val="24"/>
          <w:szCs w:val="24"/>
        </w:rPr>
        <w:t>n</w:t>
      </w:r>
      <w:r w:rsidRPr="00D25942">
        <w:rPr>
          <w:sz w:val="24"/>
          <w:szCs w:val="24"/>
        </w:rPr>
        <w:t>g Att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nd</w:t>
      </w:r>
      <w:r w:rsidRPr="00D25942">
        <w:rPr>
          <w:spacing w:val="-2"/>
          <w:sz w:val="24"/>
          <w:szCs w:val="24"/>
        </w:rPr>
        <w:t>a</w:t>
      </w:r>
      <w:r w:rsidRPr="00D25942">
        <w:rPr>
          <w:sz w:val="24"/>
          <w:szCs w:val="24"/>
        </w:rPr>
        <w:t>n</w:t>
      </w:r>
      <w:r w:rsidRPr="00D25942">
        <w:rPr>
          <w:spacing w:val="-2"/>
          <w:sz w:val="24"/>
          <w:szCs w:val="24"/>
        </w:rPr>
        <w:t>c</w:t>
      </w:r>
      <w:r w:rsidRPr="00D25942">
        <w:rPr>
          <w:spacing w:val="-1"/>
          <w:sz w:val="24"/>
          <w:szCs w:val="24"/>
        </w:rPr>
        <w:t>e</w:t>
      </w:r>
      <w:r w:rsidRPr="00D25942">
        <w:rPr>
          <w:sz w:val="24"/>
          <w:szCs w:val="24"/>
        </w:rPr>
        <w:t xml:space="preserve">. </w:t>
      </w:r>
    </w:p>
    <w:p w:rsidR="00CD409B" w:rsidRPr="00D25942" w:rsidRDefault="00146591" w:rsidP="00D25942">
      <w:pPr>
        <w:pStyle w:val="ListParagraph"/>
        <w:numPr>
          <w:ilvl w:val="0"/>
          <w:numId w:val="2"/>
        </w:numPr>
        <w:spacing w:before="7" w:line="359" w:lineRule="auto"/>
        <w:ind w:left="1170" w:right="50"/>
        <w:rPr>
          <w:sz w:val="24"/>
          <w:szCs w:val="24"/>
        </w:rPr>
      </w:pPr>
      <w:r w:rsidRPr="00D25942">
        <w:rPr>
          <w:spacing w:val="-3"/>
          <w:sz w:val="24"/>
          <w:szCs w:val="24"/>
        </w:rPr>
        <w:t>L</w:t>
      </w:r>
      <w:r w:rsidRPr="00D25942">
        <w:rPr>
          <w:spacing w:val="-1"/>
          <w:sz w:val="24"/>
          <w:szCs w:val="24"/>
        </w:rPr>
        <w:t>ầ</w:t>
      </w:r>
      <w:r w:rsidRPr="00D25942">
        <w:rPr>
          <w:sz w:val="24"/>
          <w:szCs w:val="24"/>
        </w:rPr>
        <w:t>n l</w:t>
      </w:r>
      <w:r w:rsidRPr="00D25942">
        <w:rPr>
          <w:spacing w:val="-1"/>
          <w:sz w:val="24"/>
          <w:szCs w:val="24"/>
        </w:rPr>
        <w:t>ư</w:t>
      </w:r>
      <w:r w:rsidRPr="00D25942">
        <w:rPr>
          <w:sz w:val="24"/>
          <w:szCs w:val="24"/>
        </w:rPr>
        <w:t>ợt ki</w:t>
      </w:r>
      <w:r w:rsidRPr="00D25942">
        <w:rPr>
          <w:spacing w:val="-1"/>
          <w:sz w:val="24"/>
          <w:szCs w:val="24"/>
        </w:rPr>
        <w:t>ể</w:t>
      </w:r>
      <w:r w:rsidRPr="00D25942">
        <w:rPr>
          <w:sz w:val="24"/>
          <w:szCs w:val="24"/>
        </w:rPr>
        <w:t>m t</w:t>
      </w:r>
      <w:r w:rsidRPr="00D25942">
        <w:rPr>
          <w:spacing w:val="2"/>
          <w:sz w:val="24"/>
          <w:szCs w:val="24"/>
        </w:rPr>
        <w:t>r</w:t>
      </w:r>
      <w:r w:rsidRPr="00D25942">
        <w:rPr>
          <w:sz w:val="24"/>
          <w:szCs w:val="24"/>
        </w:rPr>
        <w:t>a</w:t>
      </w:r>
      <w:r w:rsidRPr="00D25942">
        <w:rPr>
          <w:spacing w:val="-1"/>
          <w:sz w:val="24"/>
          <w:szCs w:val="24"/>
        </w:rPr>
        <w:t xml:space="preserve"> kế</w:t>
      </w:r>
      <w:r w:rsidRPr="00D25942">
        <w:rPr>
          <w:sz w:val="24"/>
          <w:szCs w:val="24"/>
        </w:rPr>
        <w:t>t quả</w:t>
      </w:r>
      <w:r w:rsidRPr="00D25942">
        <w:rPr>
          <w:spacing w:val="1"/>
          <w:sz w:val="24"/>
          <w:szCs w:val="24"/>
        </w:rPr>
        <w:t xml:space="preserve"> </w:t>
      </w:r>
      <w:r w:rsidRPr="00D25942">
        <w:rPr>
          <w:sz w:val="24"/>
          <w:szCs w:val="24"/>
        </w:rPr>
        <w:t>ph</w:t>
      </w:r>
      <w:r w:rsidRPr="00D25942">
        <w:rPr>
          <w:spacing w:val="-2"/>
          <w:sz w:val="24"/>
          <w:szCs w:val="24"/>
        </w:rPr>
        <w:t>â</w:t>
      </w:r>
      <w:r w:rsidRPr="00D25942">
        <w:rPr>
          <w:sz w:val="24"/>
          <w:szCs w:val="24"/>
        </w:rPr>
        <w:t>n q</w:t>
      </w:r>
      <w:r w:rsidRPr="00D25942">
        <w:rPr>
          <w:spacing w:val="1"/>
          <w:sz w:val="24"/>
          <w:szCs w:val="24"/>
        </w:rPr>
        <w:t>u</w:t>
      </w:r>
      <w:r w:rsidRPr="00D25942">
        <w:rPr>
          <w:spacing w:val="-5"/>
          <w:sz w:val="24"/>
          <w:szCs w:val="24"/>
        </w:rPr>
        <w:t>y</w:t>
      </w:r>
      <w:r w:rsidRPr="00D25942">
        <w:rPr>
          <w:spacing w:val="1"/>
          <w:sz w:val="24"/>
          <w:szCs w:val="24"/>
        </w:rPr>
        <w:t>ề</w:t>
      </w:r>
      <w:r w:rsidRPr="00D25942">
        <w:rPr>
          <w:sz w:val="24"/>
          <w:szCs w:val="24"/>
        </w:rPr>
        <w:t xml:space="preserve">n </w:t>
      </w:r>
      <w:r w:rsidRPr="00D25942">
        <w:rPr>
          <w:spacing w:val="-1"/>
          <w:sz w:val="24"/>
          <w:szCs w:val="24"/>
        </w:rPr>
        <w:t>đ</w:t>
      </w:r>
      <w:r w:rsidRPr="00D25942">
        <w:rPr>
          <w:sz w:val="24"/>
          <w:szCs w:val="24"/>
        </w:rPr>
        <w:t>ã</w:t>
      </w:r>
      <w:r w:rsidRPr="00D25942">
        <w:rPr>
          <w:spacing w:val="1"/>
          <w:sz w:val="24"/>
          <w:szCs w:val="24"/>
        </w:rPr>
        <w:t xml:space="preserve"> </w:t>
      </w:r>
      <w:r w:rsidRPr="00D25942">
        <w:rPr>
          <w:spacing w:val="-1"/>
          <w:sz w:val="24"/>
          <w:szCs w:val="24"/>
        </w:rPr>
        <w:t>cấ</w:t>
      </w:r>
      <w:r w:rsidRPr="00D25942">
        <w:rPr>
          <w:sz w:val="24"/>
          <w:szCs w:val="24"/>
        </w:rPr>
        <w:t xml:space="preserve">p </w:t>
      </w:r>
      <w:r w:rsidRPr="00D25942">
        <w:rPr>
          <w:spacing w:val="-2"/>
          <w:sz w:val="24"/>
          <w:szCs w:val="24"/>
        </w:rPr>
        <w:t>c</w:t>
      </w:r>
      <w:r w:rsidRPr="00D25942">
        <w:rPr>
          <w:sz w:val="24"/>
          <w:szCs w:val="24"/>
        </w:rPr>
        <w:t>ho</w:t>
      </w:r>
      <w:r w:rsidRPr="00D25942">
        <w:rPr>
          <w:spacing w:val="2"/>
          <w:sz w:val="24"/>
          <w:szCs w:val="24"/>
        </w:rPr>
        <w:t xml:space="preserve"> </w:t>
      </w:r>
      <w:r w:rsidRPr="00D25942">
        <w:rPr>
          <w:sz w:val="24"/>
          <w:szCs w:val="24"/>
        </w:rPr>
        <w:t>các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z w:val="24"/>
          <w:szCs w:val="24"/>
        </w:rPr>
        <w:t>r</w:t>
      </w:r>
      <w:r w:rsidRPr="00D25942">
        <w:rPr>
          <w:spacing w:val="-1"/>
          <w:sz w:val="24"/>
          <w:szCs w:val="24"/>
        </w:rPr>
        <w:t>o</w:t>
      </w:r>
      <w:r w:rsidRPr="00D25942">
        <w:rPr>
          <w:sz w:val="24"/>
          <w:szCs w:val="24"/>
        </w:rPr>
        <w:t>le</w:t>
      </w:r>
    </w:p>
    <w:p w:rsidR="00CD409B" w:rsidRDefault="00CD409B">
      <w:pPr>
        <w:spacing w:line="200" w:lineRule="exact"/>
      </w:pPr>
    </w:p>
    <w:p w:rsidR="00CD409B" w:rsidRDefault="00146591" w:rsidP="007439F1">
      <w:pPr>
        <w:spacing w:line="360" w:lineRule="auto"/>
        <w:ind w:left="720" w:right="1400" w:hanging="36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   T</w:t>
      </w:r>
      <w:r>
        <w:rPr>
          <w:spacing w:val="-1"/>
          <w:sz w:val="24"/>
          <w:szCs w:val="24"/>
        </w:rPr>
        <w:t>hự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n các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ư</w:t>
      </w:r>
      <w:r>
        <w:rPr>
          <w:spacing w:val="2"/>
          <w:sz w:val="24"/>
          <w:szCs w:val="24"/>
        </w:rPr>
        <w:t>ớ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u:</w:t>
      </w:r>
      <w:r w:rsidR="007439F1">
        <w:rPr>
          <w:sz w:val="24"/>
          <w:szCs w:val="24"/>
        </w:rPr>
        <w:t xml:space="preserve"> (3đ)</w:t>
      </w:r>
    </w:p>
    <w:p w:rsidR="00CD409B" w:rsidRDefault="00CD409B">
      <w:pPr>
        <w:spacing w:before="7" w:line="120" w:lineRule="exact"/>
        <w:rPr>
          <w:sz w:val="13"/>
          <w:szCs w:val="13"/>
        </w:rPr>
      </w:pPr>
    </w:p>
    <w:p w:rsidR="00CD409B" w:rsidRPr="00D25942" w:rsidRDefault="00146591" w:rsidP="00D25942">
      <w:pPr>
        <w:pStyle w:val="ListParagraph"/>
        <w:numPr>
          <w:ilvl w:val="0"/>
          <w:numId w:val="4"/>
        </w:numPr>
        <w:ind w:left="1170"/>
        <w:rPr>
          <w:sz w:val="24"/>
          <w:szCs w:val="24"/>
        </w:rPr>
      </w:pPr>
      <w:r w:rsidRPr="00D25942">
        <w:rPr>
          <w:sz w:val="24"/>
          <w:szCs w:val="24"/>
        </w:rPr>
        <w:t>G</w:t>
      </w:r>
      <w:r w:rsidRPr="00D25942">
        <w:rPr>
          <w:spacing w:val="-2"/>
          <w:sz w:val="24"/>
          <w:szCs w:val="24"/>
        </w:rPr>
        <w:t>á</w:t>
      </w:r>
      <w:r w:rsidRPr="00D25942">
        <w:rPr>
          <w:sz w:val="24"/>
          <w:szCs w:val="24"/>
        </w:rPr>
        <w:t>n p</w:t>
      </w:r>
      <w:r w:rsidRPr="00D25942">
        <w:rPr>
          <w:spacing w:val="-2"/>
          <w:sz w:val="24"/>
          <w:szCs w:val="24"/>
        </w:rPr>
        <w:t>a</w:t>
      </w:r>
      <w:r w:rsidRPr="00D25942">
        <w:rPr>
          <w:sz w:val="24"/>
          <w:szCs w:val="24"/>
        </w:rPr>
        <w:t>ssw</w:t>
      </w:r>
      <w:r w:rsidRPr="00D25942">
        <w:rPr>
          <w:spacing w:val="-1"/>
          <w:sz w:val="24"/>
          <w:szCs w:val="24"/>
        </w:rPr>
        <w:t>o</w:t>
      </w:r>
      <w:r w:rsidRPr="00D25942">
        <w:rPr>
          <w:sz w:val="24"/>
          <w:szCs w:val="24"/>
        </w:rPr>
        <w:t>rd</w:t>
      </w:r>
      <w:r w:rsidRPr="00D25942">
        <w:rPr>
          <w:spacing w:val="1"/>
          <w:sz w:val="24"/>
          <w:szCs w:val="24"/>
        </w:rPr>
        <w:t xml:space="preserve"> </w:t>
      </w:r>
      <w:r w:rsidRPr="00D25942">
        <w:rPr>
          <w:spacing w:val="-1"/>
          <w:sz w:val="24"/>
          <w:szCs w:val="24"/>
        </w:rPr>
        <w:t>c</w:t>
      </w:r>
      <w:r w:rsidRPr="00D25942">
        <w:rPr>
          <w:sz w:val="24"/>
          <w:szCs w:val="24"/>
        </w:rPr>
        <w:t xml:space="preserve">ho </w:t>
      </w:r>
      <w:r w:rsidRPr="00D25942">
        <w:rPr>
          <w:spacing w:val="-2"/>
          <w:sz w:val="24"/>
          <w:szCs w:val="24"/>
        </w:rPr>
        <w:t>r</w:t>
      </w:r>
      <w:r w:rsidRPr="00D25942">
        <w:rPr>
          <w:sz w:val="24"/>
          <w:szCs w:val="24"/>
        </w:rPr>
        <w:t>ole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pacing w:val="1"/>
          <w:sz w:val="24"/>
          <w:szCs w:val="24"/>
        </w:rPr>
        <w:t>D</w:t>
      </w:r>
      <w:r w:rsidRPr="00D25942">
        <w:rPr>
          <w:spacing w:val="-1"/>
          <w:sz w:val="24"/>
          <w:szCs w:val="24"/>
        </w:rPr>
        <w:t>a</w:t>
      </w:r>
      <w:r w:rsidRPr="00D25942">
        <w:rPr>
          <w:sz w:val="24"/>
          <w:szCs w:val="24"/>
        </w:rPr>
        <w:t>ta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nt</w:t>
      </w:r>
      <w:r w:rsidRPr="00D25942">
        <w:rPr>
          <w:spacing w:val="4"/>
          <w:sz w:val="24"/>
          <w:szCs w:val="24"/>
        </w:rPr>
        <w:t>r</w:t>
      </w:r>
      <w:r w:rsidRPr="00D25942">
        <w:rPr>
          <w:sz w:val="24"/>
          <w:szCs w:val="24"/>
        </w:rPr>
        <w:t>y</w:t>
      </w:r>
      <w:r w:rsidRPr="00D25942">
        <w:rPr>
          <w:spacing w:val="-5"/>
          <w:sz w:val="24"/>
          <w:szCs w:val="24"/>
        </w:rPr>
        <w:t xml:space="preserve"> </w:t>
      </w:r>
      <w:r w:rsidRPr="00D25942">
        <w:rPr>
          <w:sz w:val="24"/>
          <w:szCs w:val="24"/>
        </w:rPr>
        <w:t>ở b</w:t>
      </w:r>
      <w:r w:rsidRPr="00D25942">
        <w:rPr>
          <w:spacing w:val="-2"/>
          <w:sz w:val="24"/>
          <w:szCs w:val="24"/>
        </w:rPr>
        <w:t>à</w:t>
      </w:r>
      <w:r w:rsidRPr="00D25942">
        <w:rPr>
          <w:sz w:val="24"/>
          <w:szCs w:val="24"/>
        </w:rPr>
        <w:t xml:space="preserve">i </w:t>
      </w:r>
      <w:r w:rsidR="00D25942" w:rsidRPr="00D25942">
        <w:rPr>
          <w:sz w:val="24"/>
          <w:szCs w:val="24"/>
        </w:rPr>
        <w:t>2</w:t>
      </w:r>
      <w:r w:rsidR="007439F1">
        <w:rPr>
          <w:sz w:val="24"/>
          <w:szCs w:val="24"/>
        </w:rPr>
        <w:t>a</w:t>
      </w:r>
      <w:r w:rsidRPr="00D25942">
        <w:rPr>
          <w:sz w:val="24"/>
          <w:szCs w:val="24"/>
        </w:rPr>
        <w:t xml:space="preserve"> là</w:t>
      </w:r>
      <w:r w:rsidRPr="00D25942">
        <w:rPr>
          <w:spacing w:val="-1"/>
          <w:sz w:val="24"/>
          <w:szCs w:val="24"/>
        </w:rPr>
        <w:t xml:space="preserve"> “</w:t>
      </w:r>
      <w:r w:rsidRPr="00D25942">
        <w:rPr>
          <w:spacing w:val="2"/>
          <w:sz w:val="24"/>
          <w:szCs w:val="24"/>
        </w:rPr>
        <w:t>m</w:t>
      </w:r>
      <w:r w:rsidRPr="00D25942">
        <w:rPr>
          <w:spacing w:val="-3"/>
          <w:sz w:val="24"/>
          <w:szCs w:val="24"/>
        </w:rPr>
        <w:t>g</w:t>
      </w:r>
      <w:r w:rsidRPr="00D25942">
        <w:rPr>
          <w:sz w:val="24"/>
          <w:szCs w:val="24"/>
        </w:rPr>
        <w:t>t”</w:t>
      </w:r>
    </w:p>
    <w:p w:rsidR="00CD409B" w:rsidRDefault="00CD409B" w:rsidP="00D25942">
      <w:pPr>
        <w:spacing w:before="9" w:line="120" w:lineRule="exact"/>
        <w:ind w:left="1170"/>
        <w:rPr>
          <w:sz w:val="13"/>
          <w:szCs w:val="13"/>
        </w:rPr>
      </w:pPr>
    </w:p>
    <w:p w:rsidR="00CD409B" w:rsidRPr="00D25942" w:rsidRDefault="00146591" w:rsidP="00D25942">
      <w:pPr>
        <w:pStyle w:val="ListParagraph"/>
        <w:numPr>
          <w:ilvl w:val="0"/>
          <w:numId w:val="4"/>
        </w:numPr>
        <w:ind w:left="1170"/>
        <w:rPr>
          <w:sz w:val="24"/>
          <w:szCs w:val="24"/>
        </w:rPr>
      </w:pPr>
      <w:r w:rsidRPr="00D25942">
        <w:rPr>
          <w:sz w:val="24"/>
          <w:szCs w:val="24"/>
        </w:rPr>
        <w:t>Cho p</w:t>
      </w:r>
      <w:r w:rsidRPr="00D25942">
        <w:rPr>
          <w:spacing w:val="-1"/>
          <w:sz w:val="24"/>
          <w:szCs w:val="24"/>
        </w:rPr>
        <w:t>hé</w:t>
      </w:r>
      <w:r w:rsidRPr="00D25942">
        <w:rPr>
          <w:sz w:val="24"/>
          <w:szCs w:val="24"/>
        </w:rPr>
        <w:t>p us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 xml:space="preserve">r </w:t>
      </w:r>
      <w:r w:rsidRPr="00D25942">
        <w:rPr>
          <w:spacing w:val="1"/>
          <w:sz w:val="24"/>
          <w:szCs w:val="24"/>
        </w:rPr>
        <w:t>J</w:t>
      </w:r>
      <w:r w:rsidRPr="00D25942">
        <w:rPr>
          <w:sz w:val="24"/>
          <w:szCs w:val="24"/>
        </w:rPr>
        <w:t xml:space="preserve">ohn </w:t>
      </w:r>
      <w:r w:rsidRPr="00D25942">
        <w:rPr>
          <w:spacing w:val="-1"/>
          <w:sz w:val="24"/>
          <w:szCs w:val="24"/>
        </w:rPr>
        <w:t>q</w:t>
      </w:r>
      <w:r w:rsidRPr="00D25942">
        <w:rPr>
          <w:spacing w:val="2"/>
          <w:sz w:val="24"/>
          <w:szCs w:val="24"/>
        </w:rPr>
        <w:t>u</w:t>
      </w:r>
      <w:r w:rsidRPr="00D25942">
        <w:rPr>
          <w:spacing w:val="-5"/>
          <w:sz w:val="24"/>
          <w:szCs w:val="24"/>
        </w:rPr>
        <w:t>y</w:t>
      </w:r>
      <w:r w:rsidRPr="00D25942">
        <w:rPr>
          <w:spacing w:val="1"/>
          <w:sz w:val="24"/>
          <w:szCs w:val="24"/>
        </w:rPr>
        <w:t>ề</w:t>
      </w:r>
      <w:r w:rsidRPr="00D25942">
        <w:rPr>
          <w:sz w:val="24"/>
          <w:szCs w:val="24"/>
        </w:rPr>
        <w:t xml:space="preserve">n </w:t>
      </w:r>
      <w:r w:rsidRPr="00D25942">
        <w:rPr>
          <w:spacing w:val="-2"/>
          <w:sz w:val="24"/>
          <w:szCs w:val="24"/>
        </w:rPr>
        <w:t>c</w:t>
      </w:r>
      <w:r w:rsidRPr="00D25942">
        <w:rPr>
          <w:spacing w:val="-1"/>
          <w:sz w:val="24"/>
          <w:szCs w:val="24"/>
        </w:rPr>
        <w:t>ấ</w:t>
      </w:r>
      <w:r w:rsidRPr="00D25942">
        <w:rPr>
          <w:sz w:val="24"/>
          <w:szCs w:val="24"/>
        </w:rPr>
        <w:t>p q</w:t>
      </w:r>
      <w:r w:rsidRPr="00D25942">
        <w:rPr>
          <w:spacing w:val="4"/>
          <w:sz w:val="24"/>
          <w:szCs w:val="24"/>
        </w:rPr>
        <w:t>u</w:t>
      </w:r>
      <w:r w:rsidRPr="00D25942">
        <w:rPr>
          <w:spacing w:val="-5"/>
          <w:sz w:val="24"/>
          <w:szCs w:val="24"/>
        </w:rPr>
        <w:t>y</w:t>
      </w:r>
      <w:r w:rsidRPr="00D25942">
        <w:rPr>
          <w:spacing w:val="-1"/>
          <w:sz w:val="24"/>
          <w:szCs w:val="24"/>
        </w:rPr>
        <w:t>ề</w:t>
      </w:r>
      <w:r w:rsidRPr="00D25942">
        <w:rPr>
          <w:sz w:val="24"/>
          <w:szCs w:val="24"/>
        </w:rPr>
        <w:t>n</w:t>
      </w:r>
      <w:r w:rsidRPr="00D25942">
        <w:rPr>
          <w:spacing w:val="2"/>
          <w:sz w:val="24"/>
          <w:szCs w:val="24"/>
        </w:rPr>
        <w:t xml:space="preserve"> </w:t>
      </w:r>
      <w:r w:rsidRPr="00D25942">
        <w:rPr>
          <w:spacing w:val="-1"/>
          <w:sz w:val="24"/>
          <w:szCs w:val="24"/>
        </w:rPr>
        <w:t>c</w:t>
      </w:r>
      <w:r w:rsidRPr="00D25942">
        <w:rPr>
          <w:sz w:val="24"/>
          <w:szCs w:val="24"/>
        </w:rPr>
        <w:t xml:space="preserve">ho </w:t>
      </w:r>
      <w:r w:rsidRPr="00D25942">
        <w:rPr>
          <w:spacing w:val="-2"/>
          <w:sz w:val="24"/>
          <w:szCs w:val="24"/>
        </w:rPr>
        <w:t>c</w:t>
      </w:r>
      <w:r w:rsidRPr="00D25942">
        <w:rPr>
          <w:sz w:val="24"/>
          <w:szCs w:val="24"/>
        </w:rPr>
        <w:t>ác us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r</w:t>
      </w:r>
      <w:r w:rsidRPr="00D25942">
        <w:rPr>
          <w:spacing w:val="2"/>
          <w:sz w:val="24"/>
          <w:szCs w:val="24"/>
        </w:rPr>
        <w:t xml:space="preserve"> </w:t>
      </w:r>
      <w:r w:rsidRPr="00D25942">
        <w:rPr>
          <w:sz w:val="24"/>
          <w:szCs w:val="24"/>
        </w:rPr>
        <w:t>kh</w:t>
      </w:r>
      <w:r w:rsidRPr="00D25942">
        <w:rPr>
          <w:spacing w:val="-2"/>
          <w:sz w:val="24"/>
          <w:szCs w:val="24"/>
        </w:rPr>
        <w:t>á</w:t>
      </w:r>
      <w:r w:rsidRPr="00D25942">
        <w:rPr>
          <w:sz w:val="24"/>
          <w:szCs w:val="24"/>
        </w:rPr>
        <w:t>c</w:t>
      </w:r>
    </w:p>
    <w:p w:rsidR="00CD409B" w:rsidRDefault="00CD409B" w:rsidP="00D25942">
      <w:pPr>
        <w:spacing w:before="7" w:line="120" w:lineRule="exact"/>
        <w:ind w:left="1170"/>
        <w:rPr>
          <w:sz w:val="13"/>
          <w:szCs w:val="13"/>
        </w:rPr>
      </w:pPr>
    </w:p>
    <w:p w:rsidR="00CD409B" w:rsidRPr="00D25942" w:rsidRDefault="00146591" w:rsidP="00D25942">
      <w:pPr>
        <w:pStyle w:val="ListParagraph"/>
        <w:numPr>
          <w:ilvl w:val="0"/>
          <w:numId w:val="4"/>
        </w:numPr>
        <w:ind w:left="1170" w:right="830"/>
        <w:rPr>
          <w:sz w:val="24"/>
          <w:szCs w:val="24"/>
        </w:rPr>
      </w:pPr>
      <w:r w:rsidRPr="007439F1">
        <w:rPr>
          <w:sz w:val="24"/>
          <w:szCs w:val="24"/>
        </w:rPr>
        <w:t>G</w:t>
      </w:r>
      <w:r w:rsidRPr="007439F1">
        <w:rPr>
          <w:spacing w:val="-2"/>
          <w:sz w:val="24"/>
          <w:szCs w:val="24"/>
        </w:rPr>
        <w:t>á</w:t>
      </w:r>
      <w:r w:rsidRPr="007439F1">
        <w:rPr>
          <w:sz w:val="24"/>
          <w:szCs w:val="24"/>
        </w:rPr>
        <w:t>n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z w:val="24"/>
          <w:szCs w:val="24"/>
        </w:rPr>
        <w:t>t</w:t>
      </w:r>
      <w:r w:rsidRPr="007439F1">
        <w:rPr>
          <w:spacing w:val="-1"/>
          <w:sz w:val="24"/>
          <w:szCs w:val="24"/>
        </w:rPr>
        <w:t>ấ</w:t>
      </w:r>
      <w:r w:rsidRPr="007439F1">
        <w:rPr>
          <w:sz w:val="24"/>
          <w:szCs w:val="24"/>
        </w:rPr>
        <w:t>t</w:t>
      </w:r>
      <w:r w:rsidRPr="007439F1">
        <w:rPr>
          <w:spacing w:val="17"/>
          <w:sz w:val="24"/>
          <w:szCs w:val="24"/>
        </w:rPr>
        <w:t xml:space="preserve"> </w:t>
      </w:r>
      <w:r w:rsidRPr="007439F1">
        <w:rPr>
          <w:spacing w:val="-1"/>
          <w:sz w:val="24"/>
          <w:szCs w:val="24"/>
        </w:rPr>
        <w:t>c</w:t>
      </w:r>
      <w:r w:rsidRPr="007439F1">
        <w:rPr>
          <w:sz w:val="24"/>
          <w:szCs w:val="24"/>
        </w:rPr>
        <w:t>ả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pacing w:val="-1"/>
          <w:sz w:val="24"/>
          <w:szCs w:val="24"/>
        </w:rPr>
        <w:t>cá</w:t>
      </w:r>
      <w:r w:rsidRPr="007439F1">
        <w:rPr>
          <w:sz w:val="24"/>
          <w:szCs w:val="24"/>
        </w:rPr>
        <w:t>c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z w:val="24"/>
          <w:szCs w:val="24"/>
        </w:rPr>
        <w:t>q</w:t>
      </w:r>
      <w:r w:rsidRPr="007439F1">
        <w:rPr>
          <w:spacing w:val="4"/>
          <w:sz w:val="24"/>
          <w:szCs w:val="24"/>
        </w:rPr>
        <w:t>u</w:t>
      </w:r>
      <w:r w:rsidRPr="007439F1">
        <w:rPr>
          <w:spacing w:val="-5"/>
          <w:sz w:val="24"/>
          <w:szCs w:val="24"/>
        </w:rPr>
        <w:t>y</w:t>
      </w:r>
      <w:r w:rsidRPr="007439F1">
        <w:rPr>
          <w:spacing w:val="1"/>
          <w:sz w:val="24"/>
          <w:szCs w:val="24"/>
        </w:rPr>
        <w:t>ề</w:t>
      </w:r>
      <w:r w:rsidRPr="007439F1">
        <w:rPr>
          <w:sz w:val="24"/>
          <w:szCs w:val="24"/>
        </w:rPr>
        <w:t>n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z w:val="24"/>
          <w:szCs w:val="24"/>
        </w:rPr>
        <w:t>mà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pacing w:val="2"/>
          <w:sz w:val="24"/>
          <w:szCs w:val="24"/>
        </w:rPr>
        <w:t>J</w:t>
      </w:r>
      <w:r w:rsidRPr="007439F1">
        <w:rPr>
          <w:sz w:val="24"/>
          <w:szCs w:val="24"/>
        </w:rPr>
        <w:t>ohn</w:t>
      </w:r>
      <w:r w:rsidRPr="007439F1">
        <w:rPr>
          <w:spacing w:val="13"/>
          <w:sz w:val="24"/>
          <w:szCs w:val="24"/>
        </w:rPr>
        <w:t xml:space="preserve"> </w:t>
      </w:r>
      <w:r w:rsidRPr="007439F1">
        <w:rPr>
          <w:spacing w:val="-1"/>
          <w:sz w:val="24"/>
          <w:szCs w:val="24"/>
        </w:rPr>
        <w:t>c</w:t>
      </w:r>
      <w:r w:rsidRPr="007439F1">
        <w:rPr>
          <w:sz w:val="24"/>
          <w:szCs w:val="24"/>
        </w:rPr>
        <w:t>ó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pacing w:val="-1"/>
          <w:sz w:val="24"/>
          <w:szCs w:val="24"/>
        </w:rPr>
        <w:t>c</w:t>
      </w:r>
      <w:r w:rsidRPr="007439F1">
        <w:rPr>
          <w:sz w:val="24"/>
          <w:szCs w:val="24"/>
        </w:rPr>
        <w:t>ho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pacing w:val="-2"/>
          <w:sz w:val="24"/>
          <w:szCs w:val="24"/>
        </w:rPr>
        <w:t>B</w:t>
      </w:r>
      <w:r w:rsidRPr="007439F1">
        <w:rPr>
          <w:spacing w:val="-1"/>
          <w:sz w:val="24"/>
          <w:szCs w:val="24"/>
        </w:rPr>
        <w:t>e</w:t>
      </w:r>
      <w:r w:rsidRPr="007439F1">
        <w:rPr>
          <w:sz w:val="24"/>
          <w:szCs w:val="24"/>
        </w:rPr>
        <w:t>th.</w:t>
      </w:r>
      <w:r w:rsidRPr="007439F1">
        <w:rPr>
          <w:spacing w:val="17"/>
          <w:sz w:val="24"/>
          <w:szCs w:val="24"/>
        </w:rPr>
        <w:t xml:space="preserve"> </w:t>
      </w:r>
      <w:r w:rsidRPr="007439F1">
        <w:rPr>
          <w:spacing w:val="-2"/>
          <w:sz w:val="24"/>
          <w:szCs w:val="24"/>
        </w:rPr>
        <w:t>B</w:t>
      </w:r>
      <w:r w:rsidRPr="007439F1">
        <w:rPr>
          <w:spacing w:val="-1"/>
          <w:sz w:val="24"/>
          <w:szCs w:val="24"/>
        </w:rPr>
        <w:t>e</w:t>
      </w:r>
      <w:r w:rsidRPr="007439F1">
        <w:rPr>
          <w:sz w:val="24"/>
          <w:szCs w:val="24"/>
        </w:rPr>
        <w:t>th</w:t>
      </w:r>
      <w:r w:rsidRPr="007439F1">
        <w:rPr>
          <w:spacing w:val="17"/>
          <w:sz w:val="24"/>
          <w:szCs w:val="24"/>
        </w:rPr>
        <w:t xml:space="preserve"> </w:t>
      </w:r>
      <w:r w:rsidRPr="007439F1">
        <w:rPr>
          <w:spacing w:val="-1"/>
          <w:sz w:val="24"/>
          <w:szCs w:val="24"/>
        </w:rPr>
        <w:t>c</w:t>
      </w:r>
      <w:r w:rsidRPr="007439F1">
        <w:rPr>
          <w:sz w:val="24"/>
          <w:szCs w:val="24"/>
        </w:rPr>
        <w:t>ó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z w:val="24"/>
          <w:szCs w:val="24"/>
        </w:rPr>
        <w:t>q</w:t>
      </w:r>
      <w:r w:rsidRPr="007439F1">
        <w:rPr>
          <w:spacing w:val="2"/>
          <w:sz w:val="24"/>
          <w:szCs w:val="24"/>
        </w:rPr>
        <w:t>u</w:t>
      </w:r>
      <w:r w:rsidRPr="007439F1">
        <w:rPr>
          <w:spacing w:val="-5"/>
          <w:sz w:val="24"/>
          <w:szCs w:val="24"/>
        </w:rPr>
        <w:t>y</w:t>
      </w:r>
      <w:r w:rsidRPr="007439F1">
        <w:rPr>
          <w:spacing w:val="-1"/>
          <w:sz w:val="24"/>
          <w:szCs w:val="24"/>
        </w:rPr>
        <w:t>ề</w:t>
      </w:r>
      <w:r w:rsidRPr="007439F1">
        <w:rPr>
          <w:sz w:val="24"/>
          <w:szCs w:val="24"/>
        </w:rPr>
        <w:t>n</w:t>
      </w:r>
      <w:r w:rsidRPr="007439F1">
        <w:rPr>
          <w:spacing w:val="19"/>
          <w:sz w:val="24"/>
          <w:szCs w:val="24"/>
        </w:rPr>
        <w:t xml:space="preserve"> </w:t>
      </w:r>
      <w:r w:rsidRPr="007439F1">
        <w:rPr>
          <w:spacing w:val="-3"/>
          <w:sz w:val="24"/>
          <w:szCs w:val="24"/>
        </w:rPr>
        <w:t>I</w:t>
      </w:r>
      <w:r w:rsidRPr="007439F1">
        <w:rPr>
          <w:sz w:val="24"/>
          <w:szCs w:val="24"/>
        </w:rPr>
        <w:t>NSERT</w:t>
      </w:r>
      <w:r w:rsidRPr="007439F1">
        <w:rPr>
          <w:spacing w:val="15"/>
          <w:sz w:val="24"/>
          <w:szCs w:val="24"/>
        </w:rPr>
        <w:t xml:space="preserve"> </w:t>
      </w:r>
      <w:r w:rsidRPr="007439F1">
        <w:rPr>
          <w:sz w:val="24"/>
          <w:szCs w:val="24"/>
        </w:rPr>
        <w:t>và</w:t>
      </w:r>
      <w:r w:rsidRPr="007439F1">
        <w:rPr>
          <w:spacing w:val="15"/>
          <w:sz w:val="24"/>
          <w:szCs w:val="24"/>
        </w:rPr>
        <w:t xml:space="preserve"> </w:t>
      </w:r>
      <w:r w:rsidRPr="007439F1">
        <w:rPr>
          <w:spacing w:val="1"/>
          <w:sz w:val="24"/>
          <w:szCs w:val="24"/>
        </w:rPr>
        <w:t>U</w:t>
      </w:r>
      <w:r w:rsidRPr="007439F1">
        <w:rPr>
          <w:sz w:val="24"/>
          <w:szCs w:val="24"/>
        </w:rPr>
        <w:t>PD</w:t>
      </w:r>
      <w:r w:rsidRPr="007439F1">
        <w:rPr>
          <w:spacing w:val="-1"/>
          <w:sz w:val="24"/>
          <w:szCs w:val="24"/>
        </w:rPr>
        <w:t>A</w:t>
      </w:r>
      <w:r w:rsidRPr="007439F1">
        <w:rPr>
          <w:sz w:val="24"/>
          <w:szCs w:val="24"/>
        </w:rPr>
        <w:t>TE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z w:val="24"/>
          <w:szCs w:val="24"/>
        </w:rPr>
        <w:t>tr</w:t>
      </w:r>
      <w:r w:rsidRPr="007439F1">
        <w:rPr>
          <w:spacing w:val="-2"/>
          <w:sz w:val="24"/>
          <w:szCs w:val="24"/>
        </w:rPr>
        <w:t>ê</w:t>
      </w:r>
      <w:r w:rsidRPr="007439F1">
        <w:rPr>
          <w:sz w:val="24"/>
          <w:szCs w:val="24"/>
        </w:rPr>
        <w:t>n</w:t>
      </w:r>
      <w:r w:rsidR="00DE1CB5" w:rsidRPr="007439F1">
        <w:rPr>
          <w:sz w:val="24"/>
          <w:szCs w:val="24"/>
        </w:rPr>
        <w:t xml:space="preserve"> </w:t>
      </w:r>
      <w:r w:rsidR="00DE1CB5" w:rsidRPr="007439F1">
        <w:rPr>
          <w:sz w:val="24"/>
          <w:szCs w:val="24"/>
        </w:rPr>
        <w:t>b</w:t>
      </w:r>
      <w:r w:rsidR="00DE1CB5" w:rsidRPr="007439F1">
        <w:rPr>
          <w:spacing w:val="-1"/>
          <w:sz w:val="24"/>
          <w:szCs w:val="24"/>
        </w:rPr>
        <w:t>ả</w:t>
      </w:r>
      <w:r w:rsidR="00DE1CB5" w:rsidRPr="007439F1">
        <w:rPr>
          <w:sz w:val="24"/>
          <w:szCs w:val="24"/>
        </w:rPr>
        <w:t>ng</w:t>
      </w:r>
      <w:r w:rsidR="00DE1CB5" w:rsidRPr="007439F1">
        <w:rPr>
          <w:spacing w:val="-1"/>
          <w:sz w:val="24"/>
          <w:szCs w:val="24"/>
        </w:rPr>
        <w:t xml:space="preserve"> </w:t>
      </w:r>
      <w:r w:rsidR="00DE1CB5" w:rsidRPr="007439F1">
        <w:rPr>
          <w:sz w:val="24"/>
          <w:szCs w:val="24"/>
        </w:rPr>
        <w:t>Att</w:t>
      </w:r>
      <w:r w:rsidR="00DE1CB5" w:rsidRPr="007439F1">
        <w:rPr>
          <w:spacing w:val="-2"/>
          <w:sz w:val="24"/>
          <w:szCs w:val="24"/>
        </w:rPr>
        <w:t>e</w:t>
      </w:r>
      <w:r w:rsidR="00DE1CB5" w:rsidRPr="007439F1">
        <w:rPr>
          <w:sz w:val="24"/>
          <w:szCs w:val="24"/>
        </w:rPr>
        <w:t>nd</w:t>
      </w:r>
      <w:r w:rsidR="00DE1CB5" w:rsidRPr="007439F1">
        <w:rPr>
          <w:spacing w:val="-2"/>
          <w:sz w:val="24"/>
          <w:szCs w:val="24"/>
        </w:rPr>
        <w:t>a</w:t>
      </w:r>
      <w:r w:rsidR="00DE1CB5" w:rsidRPr="007439F1">
        <w:rPr>
          <w:sz w:val="24"/>
          <w:szCs w:val="24"/>
        </w:rPr>
        <w:t>n</w:t>
      </w:r>
      <w:r w:rsidR="00DE1CB5" w:rsidRPr="007439F1">
        <w:rPr>
          <w:spacing w:val="1"/>
          <w:sz w:val="24"/>
          <w:szCs w:val="24"/>
        </w:rPr>
        <w:t>c</w:t>
      </w:r>
      <w:r w:rsidR="00DE1CB5" w:rsidRPr="007439F1">
        <w:rPr>
          <w:sz w:val="24"/>
          <w:szCs w:val="24"/>
        </w:rPr>
        <w:t>e</w:t>
      </w:r>
      <w:r w:rsidR="00DE1CB5" w:rsidRPr="007439F1">
        <w:rPr>
          <w:spacing w:val="-1"/>
          <w:sz w:val="24"/>
          <w:szCs w:val="24"/>
        </w:rPr>
        <w:t xml:space="preserve"> </w:t>
      </w:r>
      <w:r w:rsidR="00DE1CB5" w:rsidRPr="007439F1">
        <w:rPr>
          <w:sz w:val="24"/>
          <w:szCs w:val="24"/>
        </w:rPr>
        <w:t>khôn</w:t>
      </w:r>
      <w:r w:rsidR="00DE1CB5" w:rsidRPr="007439F1">
        <w:rPr>
          <w:spacing w:val="-2"/>
          <w:sz w:val="24"/>
          <w:szCs w:val="24"/>
        </w:rPr>
        <w:t>g</w:t>
      </w:r>
      <w:r w:rsidR="00D25942" w:rsidRPr="007439F1">
        <w:rPr>
          <w:sz w:val="24"/>
          <w:szCs w:val="24"/>
        </w:rPr>
        <w:t>?</w:t>
      </w:r>
    </w:p>
    <w:sectPr w:rsidR="00CD409B" w:rsidRPr="00D25942" w:rsidSect="00D25942">
      <w:footerReference w:type="default" r:id="rId7"/>
      <w:pgSz w:w="12240" w:h="15840"/>
      <w:pgMar w:top="860" w:right="900" w:bottom="280" w:left="1300" w:header="576" w:footer="8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591" w:rsidRDefault="00146591">
      <w:r>
        <w:separator/>
      </w:r>
    </w:p>
  </w:endnote>
  <w:endnote w:type="continuationSeparator" w:id="0">
    <w:p w:rsidR="00146591" w:rsidRDefault="0014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09B" w:rsidRDefault="00D25942">
    <w:pPr>
      <w:spacing w:line="200" w:lineRule="exact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9218930</wp:posOffset>
              </wp:positionV>
              <wp:extent cx="5943600" cy="0"/>
              <wp:effectExtent l="19050" t="27305" r="19050" b="2032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0"/>
                        <a:chOff x="1440" y="14518"/>
                        <a:chExt cx="9360" cy="0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440" y="14518"/>
                          <a:ext cx="9360" cy="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3784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6DB37D" id="Group 3" o:spid="_x0000_s1026" style="position:absolute;margin-left:1in;margin-top:725.9pt;width:468pt;height:0;z-index:-251658240;mso-position-horizontal-relative:page;mso-position-vertical-relative:page" coordorigin="1440,14518" coordsize="93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">
              <v:shape id="Freeform 4" o:spid="_x0000_s1027" style="position:absolute;left:1440;top:14518;width:9360;height:0;visibility:visible;mso-wrap-style:square;v-text-anchor:top" coordsize="9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dr8IA&#10;AADaAAAADwAAAGRycy9kb3ducmV2LnhtbESP0WoCMRRE3wv+Q7iCbzW7xYquRrEtpe2brn7AZXPd&#10;LG5uliTq1q9vBKGPw8ycYZbr3rbiQj40jhXk4wwEceV0w7WCw/7zeQYiRGSNrWNS8EsB1qvB0xIL&#10;7a68o0sZa5EgHApUYGLsCilDZchiGLuOOHlH5y3GJH0ttcdrgttWvmTZVFpsOC0Y7OjdUHUqz1ZB&#10;yF/1ly/nP2/5TW7P0/z20Zu9UqNhv1mAiNTH//Cj/a0VTOB+Jd0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MB2vwgAAANoAAAAPAAAAAAAAAAAAAAAAAJgCAABkcnMvZG93&#10;bnJldi54bWxQSwUGAAAAAAQABAD1AAAAhwMAAAAA&#10;" path="m,l9360,e" filled="f" strokecolor="#4f81bc" strokeweight="2.98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591" w:rsidRDefault="00146591">
      <w:r>
        <w:separator/>
      </w:r>
    </w:p>
  </w:footnote>
  <w:footnote w:type="continuationSeparator" w:id="0">
    <w:p w:rsidR="00146591" w:rsidRDefault="00146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6E7C"/>
    <w:multiLevelType w:val="hybridMultilevel"/>
    <w:tmpl w:val="D3260D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548CA"/>
    <w:multiLevelType w:val="hybridMultilevel"/>
    <w:tmpl w:val="F38ABB4E"/>
    <w:lvl w:ilvl="0" w:tplc="5FCC6C3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B0423B8"/>
    <w:multiLevelType w:val="multilevel"/>
    <w:tmpl w:val="08342F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413379B"/>
    <w:multiLevelType w:val="hybridMultilevel"/>
    <w:tmpl w:val="0B1A65C2"/>
    <w:lvl w:ilvl="0" w:tplc="7D70B930">
      <w:start w:val="1"/>
      <w:numFmt w:val="lowerLetter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4" w15:restartNumberingAfterBreak="0">
    <w:nsid w:val="756E4F4B"/>
    <w:multiLevelType w:val="hybridMultilevel"/>
    <w:tmpl w:val="927E7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9B"/>
    <w:rsid w:val="000A66DF"/>
    <w:rsid w:val="00146591"/>
    <w:rsid w:val="007439F1"/>
    <w:rsid w:val="008777D9"/>
    <w:rsid w:val="00CD409B"/>
    <w:rsid w:val="00D25942"/>
    <w:rsid w:val="00DE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7E7D7F2-8CF8-4207-980B-13967E9F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E1C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CB5"/>
  </w:style>
  <w:style w:type="paragraph" w:styleId="Footer">
    <w:name w:val="footer"/>
    <w:basedOn w:val="Normal"/>
    <w:link w:val="FooterChar"/>
    <w:uiPriority w:val="99"/>
    <w:unhideWhenUsed/>
    <w:rsid w:val="00DE1C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CB5"/>
  </w:style>
  <w:style w:type="paragraph" w:styleId="ListParagraph">
    <w:name w:val="List Paragraph"/>
    <w:basedOn w:val="Normal"/>
    <w:uiPriority w:val="34"/>
    <w:qFormat/>
    <w:rsid w:val="00D2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THUTHUY</dc:creator>
  <cp:lastModifiedBy>THUTHUY</cp:lastModifiedBy>
  <cp:revision>5</cp:revision>
  <dcterms:created xsi:type="dcterms:W3CDTF">2021-11-23T14:17:00Z</dcterms:created>
  <dcterms:modified xsi:type="dcterms:W3CDTF">2021-11-23T14:33:00Z</dcterms:modified>
</cp:coreProperties>
</file>